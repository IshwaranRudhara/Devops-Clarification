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89" w:rsidRDefault="007F2B89">
      <w:pPr>
        <w:spacing w:before="9" w:line="120" w:lineRule="exact"/>
        <w:rPr>
          <w:sz w:val="12"/>
          <w:szCs w:val="12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spacing w:line="860" w:lineRule="exact"/>
        <w:ind w:left="117"/>
        <w:rPr>
          <w:sz w:val="83"/>
          <w:szCs w:val="83"/>
        </w:rPr>
      </w:pPr>
      <w:r>
        <w:rPr>
          <w:b/>
          <w:color w:val="0000FF"/>
          <w:w w:val="92"/>
          <w:position w:val="1"/>
          <w:sz w:val="83"/>
          <w:szCs w:val="83"/>
        </w:rPr>
        <w:t>L</w:t>
      </w:r>
      <w:r>
        <w:rPr>
          <w:color w:val="000000"/>
          <w:w w:val="92"/>
          <w:position w:val="1"/>
          <w:sz w:val="83"/>
          <w:szCs w:val="83"/>
        </w:rPr>
        <w:t>INUX</w:t>
      </w:r>
      <w:r>
        <w:rPr>
          <w:color w:val="000000"/>
          <w:spacing w:val="-46"/>
          <w:w w:val="92"/>
          <w:position w:val="1"/>
          <w:sz w:val="83"/>
          <w:szCs w:val="83"/>
        </w:rPr>
        <w:t xml:space="preserve"> </w:t>
      </w:r>
      <w:r>
        <w:rPr>
          <w:b/>
          <w:color w:val="0000FF"/>
          <w:w w:val="92"/>
          <w:position w:val="1"/>
          <w:sz w:val="83"/>
          <w:szCs w:val="83"/>
        </w:rPr>
        <w:t>C</w:t>
      </w:r>
      <w:r>
        <w:rPr>
          <w:color w:val="000000"/>
          <w:w w:val="92"/>
          <w:position w:val="1"/>
          <w:sz w:val="83"/>
          <w:szCs w:val="83"/>
        </w:rPr>
        <w:t>OMMAND</w:t>
      </w:r>
      <w:r>
        <w:rPr>
          <w:color w:val="000000"/>
          <w:spacing w:val="188"/>
          <w:w w:val="92"/>
          <w:position w:val="1"/>
          <w:sz w:val="83"/>
          <w:szCs w:val="83"/>
        </w:rPr>
        <w:t xml:space="preserve"> </w:t>
      </w:r>
      <w:r>
        <w:rPr>
          <w:b/>
          <w:color w:val="0000FF"/>
          <w:w w:val="79"/>
          <w:position w:val="1"/>
          <w:sz w:val="83"/>
          <w:szCs w:val="83"/>
        </w:rPr>
        <w:t>L</w:t>
      </w:r>
      <w:r>
        <w:rPr>
          <w:color w:val="000000"/>
          <w:w w:val="72"/>
          <w:position w:val="1"/>
          <w:sz w:val="83"/>
          <w:szCs w:val="83"/>
        </w:rPr>
        <w:t>I</w:t>
      </w:r>
      <w:r>
        <w:rPr>
          <w:color w:val="000000"/>
          <w:w w:val="98"/>
          <w:position w:val="1"/>
          <w:sz w:val="83"/>
          <w:szCs w:val="83"/>
        </w:rPr>
        <w:t>N</w:t>
      </w:r>
      <w:r>
        <w:rPr>
          <w:color w:val="000000"/>
          <w:w w:val="94"/>
          <w:position w:val="1"/>
          <w:sz w:val="83"/>
          <w:szCs w:val="83"/>
        </w:rPr>
        <w:t>E</w:t>
      </w:r>
    </w:p>
    <w:p w:rsidR="007F2B89" w:rsidRDefault="0076227F">
      <w:pPr>
        <w:spacing w:before="63"/>
        <w:ind w:left="117"/>
        <w:rPr>
          <w:sz w:val="83"/>
          <w:szCs w:val="83"/>
        </w:rPr>
      </w:pPr>
      <w:r>
        <w:rPr>
          <w:b/>
          <w:color w:val="0000FF"/>
          <w:w w:val="95"/>
          <w:sz w:val="83"/>
          <w:szCs w:val="83"/>
        </w:rPr>
        <w:t>C</w:t>
      </w:r>
      <w:r>
        <w:rPr>
          <w:color w:val="000000"/>
          <w:w w:val="95"/>
          <w:sz w:val="83"/>
          <w:szCs w:val="83"/>
        </w:rPr>
        <w:t>HEAT</w:t>
      </w:r>
      <w:r>
        <w:rPr>
          <w:color w:val="000000"/>
          <w:spacing w:val="25"/>
          <w:w w:val="95"/>
          <w:sz w:val="83"/>
          <w:szCs w:val="83"/>
        </w:rPr>
        <w:t xml:space="preserve"> </w:t>
      </w:r>
      <w:r>
        <w:rPr>
          <w:b/>
          <w:color w:val="0000FF"/>
          <w:sz w:val="83"/>
          <w:szCs w:val="83"/>
        </w:rPr>
        <w:t>S</w:t>
      </w:r>
      <w:r>
        <w:rPr>
          <w:color w:val="000000"/>
          <w:sz w:val="83"/>
          <w:szCs w:val="83"/>
        </w:rPr>
        <w:t>HEET</w:t>
      </w:r>
    </w:p>
    <w:p w:rsidR="007F2B89" w:rsidRDefault="007F2B89">
      <w:pPr>
        <w:spacing w:before="3" w:line="160" w:lineRule="exact"/>
        <w:rPr>
          <w:sz w:val="17"/>
          <w:szCs w:val="17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before="10" w:line="180" w:lineRule="exact"/>
        <w:rPr>
          <w:sz w:val="19"/>
          <w:szCs w:val="19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 w:rsidP="00731A4B">
      <w:pPr>
        <w:rPr>
          <w:sz w:val="16"/>
          <w:szCs w:val="16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before="28"/>
        <w:ind w:left="2855"/>
        <w:rPr>
          <w:sz w:val="22"/>
          <w:szCs w:val="22"/>
        </w:rPr>
        <w:sectPr w:rsidR="007F2B89">
          <w:pgSz w:w="11880" w:h="16820"/>
          <w:pgMar w:top="1580" w:right="1680" w:bottom="0" w:left="1020" w:header="720" w:footer="720" w:gutter="0"/>
          <w:cols w:space="720"/>
        </w:sectPr>
      </w:pPr>
    </w:p>
    <w:p w:rsidR="007F2B89" w:rsidRDefault="0076227F">
      <w:pPr>
        <w:spacing w:before="61"/>
        <w:ind w:left="157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color w:val="0000FF"/>
          <w:sz w:val="36"/>
          <w:szCs w:val="36"/>
        </w:rPr>
        <w:lastRenderedPageBreak/>
        <w:t>Table</w:t>
      </w:r>
      <w:r>
        <w:rPr>
          <w:rFonts w:ascii="Georgia" w:eastAsia="Georgia" w:hAnsi="Georgia" w:cs="Georgia"/>
          <w:b/>
          <w:color w:val="0000FF"/>
          <w:spacing w:val="-10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36"/>
          <w:szCs w:val="36"/>
        </w:rPr>
        <w:t>of</w:t>
      </w:r>
      <w:r>
        <w:rPr>
          <w:rFonts w:ascii="Georgia" w:eastAsia="Georgia" w:hAnsi="Georgia" w:cs="Georgia"/>
          <w:b/>
          <w:color w:val="0000FF"/>
          <w:spacing w:val="-4"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color w:val="0000FF"/>
          <w:sz w:val="36"/>
          <w:szCs w:val="36"/>
        </w:rPr>
        <w:t>Contents</w:t>
      </w: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81"/>
        <w:gridCol w:w="1481"/>
      </w:tblGrid>
      <w:tr w:rsidR="007F2B89">
        <w:trPr>
          <w:trHeight w:hRule="exact" w:val="50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6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SYSTEM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INFORM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6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2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HARDWARE</w:t>
            </w:r>
            <w:r>
              <w:rPr>
                <w:rFonts w:ascii="Arial" w:eastAsia="Arial" w:hAnsi="Arial" w:cs="Arial"/>
                <w:b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INF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RMATION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55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2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PERFORMANCE</w:t>
            </w:r>
            <w:r>
              <w:rPr>
                <w:rFonts w:ascii="Arial" w:eastAsia="Arial" w:hAnsi="Arial" w:cs="Arial"/>
                <w:b/>
                <w:spacing w:val="-2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ONITORING</w:t>
            </w:r>
            <w:r>
              <w:rPr>
                <w:rFonts w:ascii="Arial" w:eastAsia="Arial" w:hAnsi="Arial" w:cs="Arial"/>
                <w:b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AND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STATISTICS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3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USER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INFORMA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ION</w:t>
            </w:r>
            <w:r>
              <w:rPr>
                <w:rFonts w:ascii="Arial" w:eastAsia="Arial" w:hAnsi="Arial" w:cs="Arial"/>
                <w:b/>
                <w:spacing w:val="-1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AND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MANAGEMENT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3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FILE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AND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DIRECT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RY</w:t>
            </w:r>
            <w:r>
              <w:rPr>
                <w:rFonts w:ascii="Arial" w:eastAsia="Arial" w:hAnsi="Arial" w:cs="Arial"/>
                <w:b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COMMANDS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4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6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PROCESS</w:t>
            </w:r>
            <w:r>
              <w:rPr>
                <w:rFonts w:ascii="Arial" w:eastAsia="Arial" w:hAnsi="Arial" w:cs="Arial"/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MANA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G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EMENT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5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7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FILE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PERMISSIONS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5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NETWORKING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6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ARCHIVES</w:t>
            </w:r>
            <w:r>
              <w:rPr>
                <w:rFonts w:ascii="Arial" w:eastAsia="Arial" w:hAnsi="Arial" w:cs="Arial"/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(TAR</w:t>
            </w:r>
            <w:r>
              <w:rPr>
                <w:rFonts w:ascii="Arial" w:eastAsia="Arial" w:hAnsi="Arial" w:cs="Arial"/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LES)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6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10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INSTALLING</w:t>
            </w:r>
            <w:r>
              <w:rPr>
                <w:rFonts w:ascii="Arial" w:eastAsia="Arial" w:hAnsi="Arial" w:cs="Arial"/>
                <w:b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CKAGES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7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11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SEARCH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7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12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SSH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LOGINS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7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13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FILE</w:t>
            </w:r>
            <w:r>
              <w:rPr>
                <w:rFonts w:ascii="Arial" w:eastAsia="Arial" w:hAnsi="Arial" w:cs="Arial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TRANSFERS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55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8</w:t>
            </w:r>
          </w:p>
        </w:tc>
      </w:tr>
      <w:tr w:rsidR="007F2B89">
        <w:trPr>
          <w:trHeight w:hRule="exact" w:val="53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14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DISK</w:t>
            </w:r>
            <w:r>
              <w:rPr>
                <w:rFonts w:ascii="Arial" w:eastAsia="Arial" w:hAnsi="Arial" w:cs="Arial"/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USAGE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8</w:t>
            </w:r>
          </w:p>
        </w:tc>
      </w:tr>
      <w:tr w:rsidR="007F2B89">
        <w:trPr>
          <w:trHeight w:hRule="exact" w:val="509"/>
        </w:trPr>
        <w:tc>
          <w:tcPr>
            <w:tcW w:w="81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left="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15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DIRECTORY</w:t>
            </w:r>
            <w:r>
              <w:rPr>
                <w:rFonts w:ascii="Arial" w:eastAsia="Arial" w:hAnsi="Arial" w:cs="Arial"/>
                <w:b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NAV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GATION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F2B89" w:rsidRDefault="0076227F">
            <w:pPr>
              <w:spacing w:before="93"/>
              <w:ind w:right="40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8</w:t>
            </w:r>
          </w:p>
        </w:tc>
      </w:tr>
    </w:tbl>
    <w:p w:rsidR="007F2B89" w:rsidRDefault="007F2B89">
      <w:pPr>
        <w:sectPr w:rsidR="007F2B89">
          <w:footerReference w:type="default" r:id="rId7"/>
          <w:pgSz w:w="11880" w:h="16820"/>
          <w:pgMar w:top="1180" w:right="1020" w:bottom="280" w:left="980" w:header="0" w:footer="679" w:gutter="0"/>
          <w:pgNumType w:start="1"/>
          <w:cols w:space="720"/>
        </w:sectPr>
      </w:pPr>
    </w:p>
    <w:p w:rsidR="007F2B89" w:rsidRDefault="00BB0DB7">
      <w:pPr>
        <w:spacing w:before="27"/>
        <w:ind w:left="2975"/>
        <w:rPr>
          <w:rFonts w:ascii="Impact" w:eastAsia="Impact" w:hAnsi="Impact" w:cs="Impact"/>
          <w:sz w:val="40"/>
          <w:szCs w:val="40"/>
        </w:rPr>
      </w:pPr>
      <w:r w:rsidRPr="00BB0DB7">
        <w:lastRenderedPageBreak/>
        <w:pict>
          <v:group id="_x0000_s2079" style="position:absolute;left:0;text-align:left;margin-left:56.85pt;margin-top:50.85pt;width:478.8pt;height:34.4pt;z-index:-251665920;mso-position-horizontal-relative:page;mso-position-vertical-relative:page" coordorigin="1137,1017" coordsize="9576,688">
            <v:shape id="_x0000_s2080" style="position:absolute;left:1137;top:1017;width:9576;height:688" coordorigin="1137,1017" coordsize="9576,688" path="m1137,1017r9576,l10713,1706r-9576,l1137,1017xe" fillcolor="#d0dfe2" stroked="f">
              <v:path arrowok="t"/>
            </v:shape>
            <w10:wrap anchorx="page" anchory="page"/>
          </v:group>
        </w:pict>
      </w:r>
      <w:r w:rsidR="0076227F">
        <w:rPr>
          <w:rFonts w:ascii="Impact" w:eastAsia="Impact" w:hAnsi="Impact" w:cs="Impact"/>
          <w:color w:val="063762"/>
          <w:sz w:val="40"/>
          <w:szCs w:val="40"/>
        </w:rPr>
        <w:t>1</w:t>
      </w:r>
      <w:r w:rsidR="0076227F">
        <w:rPr>
          <w:rFonts w:ascii="Impact" w:eastAsia="Impact" w:hAnsi="Impact" w:cs="Impact"/>
          <w:color w:val="063762"/>
          <w:spacing w:val="-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SYSTEM</w:t>
      </w:r>
      <w:r w:rsidR="0076227F">
        <w:rPr>
          <w:rFonts w:ascii="Impact" w:eastAsia="Impact" w:hAnsi="Impact" w:cs="Impact"/>
          <w:color w:val="063762"/>
          <w:spacing w:val="-1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INFORMATION</w:t>
      </w:r>
    </w:p>
    <w:p w:rsidR="007F2B89" w:rsidRDefault="007F2B89">
      <w:pPr>
        <w:spacing w:before="3" w:line="180" w:lineRule="exact"/>
        <w:rPr>
          <w:sz w:val="18"/>
          <w:szCs w:val="18"/>
        </w:rPr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31"/>
          <w:sz w:val="22"/>
          <w:szCs w:val="22"/>
        </w:rPr>
        <w:t>uname</w:t>
      </w:r>
      <w:r>
        <w:rPr>
          <w:spacing w:val="-37"/>
          <w:w w:val="131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 xml:space="preserve">-a                                  </w:t>
      </w:r>
      <w:r>
        <w:rPr>
          <w:spacing w:val="7"/>
          <w:w w:val="1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Linux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14"/>
          <w:sz w:val="22"/>
          <w:szCs w:val="22"/>
        </w:rPr>
        <w:t xml:space="preserve">uname </w:t>
      </w:r>
      <w:r>
        <w:rPr>
          <w:spacing w:val="10"/>
          <w:w w:val="114"/>
          <w:sz w:val="22"/>
          <w:szCs w:val="22"/>
        </w:rPr>
        <w:t xml:space="preserve"> </w:t>
      </w:r>
      <w:r>
        <w:rPr>
          <w:w w:val="183"/>
          <w:sz w:val="22"/>
          <w:szCs w:val="22"/>
        </w:rPr>
        <w:t xml:space="preserve">-r                       </w:t>
      </w:r>
      <w:r>
        <w:rPr>
          <w:spacing w:val="68"/>
          <w:w w:val="18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kernel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release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cat</w:t>
      </w:r>
      <w:r>
        <w:rPr>
          <w:spacing w:val="49"/>
          <w:w w:val="157"/>
          <w:sz w:val="22"/>
          <w:szCs w:val="22"/>
        </w:rPr>
        <w:t xml:space="preserve"> </w:t>
      </w:r>
      <w:r>
        <w:rPr>
          <w:w w:val="157"/>
          <w:sz w:val="22"/>
          <w:szCs w:val="22"/>
        </w:rPr>
        <w:t xml:space="preserve">/etc/redhat-release    </w:t>
      </w:r>
      <w:r>
        <w:rPr>
          <w:spacing w:val="48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version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redhat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installed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32"/>
          <w:sz w:val="22"/>
          <w:szCs w:val="22"/>
        </w:rPr>
        <w:t xml:space="preserve">uptime                                    </w:t>
      </w:r>
      <w:r>
        <w:rPr>
          <w:spacing w:val="67"/>
          <w:w w:val="1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long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running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load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27"/>
          <w:sz w:val="22"/>
          <w:szCs w:val="22"/>
        </w:rPr>
        <w:t xml:space="preserve">hostname                                  </w:t>
      </w:r>
      <w:r>
        <w:rPr>
          <w:spacing w:val="39"/>
          <w:w w:val="1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27"/>
          <w:sz w:val="22"/>
          <w:szCs w:val="22"/>
        </w:rPr>
        <w:t>hostname</w:t>
      </w:r>
      <w:r>
        <w:rPr>
          <w:spacing w:val="65"/>
          <w:w w:val="127"/>
          <w:sz w:val="22"/>
          <w:szCs w:val="22"/>
        </w:rPr>
        <w:t xml:space="preserve"> </w:t>
      </w:r>
      <w:r>
        <w:rPr>
          <w:w w:val="183"/>
          <w:sz w:val="22"/>
          <w:szCs w:val="22"/>
        </w:rPr>
        <w:t xml:space="preserve">-I                   </w:t>
      </w:r>
      <w:r>
        <w:rPr>
          <w:spacing w:val="67"/>
          <w:w w:val="18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addresses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host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480" w:lineRule="auto"/>
        <w:ind w:left="222" w:right="2769"/>
        <w:rPr>
          <w:rFonts w:ascii="Arial" w:eastAsia="Arial" w:hAnsi="Arial" w:cs="Arial"/>
          <w:sz w:val="22"/>
          <w:szCs w:val="22"/>
        </w:rPr>
      </w:pPr>
      <w:r>
        <w:rPr>
          <w:w w:val="159"/>
          <w:sz w:val="22"/>
          <w:szCs w:val="22"/>
        </w:rPr>
        <w:t xml:space="preserve">last </w:t>
      </w:r>
      <w:r>
        <w:rPr>
          <w:spacing w:val="12"/>
          <w:w w:val="159"/>
          <w:sz w:val="22"/>
          <w:szCs w:val="22"/>
        </w:rPr>
        <w:t xml:space="preserve"> </w:t>
      </w:r>
      <w:r>
        <w:rPr>
          <w:w w:val="159"/>
          <w:sz w:val="22"/>
          <w:szCs w:val="22"/>
        </w:rPr>
        <w:t xml:space="preserve">reboot                     </w:t>
      </w:r>
      <w:r>
        <w:rPr>
          <w:spacing w:val="66"/>
          <w:w w:val="1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reboot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history </w:t>
      </w:r>
      <w:r>
        <w:rPr>
          <w:w w:val="147"/>
          <w:sz w:val="22"/>
          <w:szCs w:val="22"/>
        </w:rPr>
        <w:t xml:space="preserve">date                                    </w:t>
      </w:r>
      <w:r>
        <w:rPr>
          <w:spacing w:val="31"/>
          <w:w w:val="1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time </w:t>
      </w:r>
      <w:r>
        <w:rPr>
          <w:w w:val="157"/>
          <w:sz w:val="22"/>
          <w:szCs w:val="22"/>
        </w:rPr>
        <w:t xml:space="preserve">cal                                   </w:t>
      </w:r>
      <w:r>
        <w:rPr>
          <w:spacing w:val="48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month's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calendar</w:t>
      </w:r>
    </w:p>
    <w:p w:rsidR="007F2B89" w:rsidRDefault="0076227F">
      <w:pPr>
        <w:spacing w:before="7"/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w                                                            </w:t>
      </w:r>
      <w:r>
        <w:rPr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online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14"/>
          <w:sz w:val="22"/>
          <w:szCs w:val="22"/>
        </w:rPr>
        <w:t xml:space="preserve">whoami                                          </w:t>
      </w:r>
      <w:r>
        <w:rPr>
          <w:spacing w:val="57"/>
          <w:w w:val="1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logged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</w:p>
    <w:p w:rsidR="007F2B89" w:rsidRDefault="007F2B89">
      <w:pPr>
        <w:spacing w:before="5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2626" w:right="2655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77" style="position:absolute;left:0;text-align:left;margin-left:56.85pt;margin-top:-5.2pt;width:478.8pt;height:34.4pt;z-index:-251664896;mso-position-horizontal-relative:page" coordorigin="1137,-104" coordsize="9576,688">
            <v:shape id="_x0000_s2078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2</w:t>
      </w:r>
      <w:r w:rsidR="0076227F">
        <w:rPr>
          <w:rFonts w:ascii="Impact" w:eastAsia="Impact" w:hAnsi="Impact" w:cs="Impact"/>
          <w:color w:val="063762"/>
          <w:spacing w:val="-2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HARDWARE</w:t>
      </w:r>
      <w:r w:rsidR="0076227F">
        <w:rPr>
          <w:rFonts w:ascii="Impact" w:eastAsia="Impact" w:hAnsi="Impact" w:cs="Impact"/>
          <w:color w:val="063762"/>
          <w:spacing w:val="-18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INFORMATION</w:t>
      </w:r>
    </w:p>
    <w:p w:rsidR="007F2B89" w:rsidRDefault="007F2B89">
      <w:pPr>
        <w:spacing w:before="7" w:line="100" w:lineRule="exact"/>
        <w:rPr>
          <w:sz w:val="11"/>
          <w:szCs w:val="11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</w:pPr>
      <w:r>
        <w:rPr>
          <w:w w:val="117"/>
          <w:sz w:val="22"/>
          <w:szCs w:val="22"/>
        </w:rPr>
        <w:t xml:space="preserve">dmesg                                           </w:t>
      </w:r>
      <w:r>
        <w:rPr>
          <w:spacing w:val="57"/>
          <w:w w:val="1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messages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kernel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ring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buffer</w:t>
      </w:r>
    </w:p>
    <w:p w:rsidR="007F2B89" w:rsidRDefault="007F2B89">
      <w:pPr>
        <w:spacing w:before="10" w:line="260" w:lineRule="exact"/>
        <w:rPr>
          <w:sz w:val="26"/>
          <w:szCs w:val="26"/>
        </w:rPr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</w:pPr>
      <w:r>
        <w:rPr>
          <w:w w:val="152"/>
          <w:sz w:val="22"/>
          <w:szCs w:val="22"/>
        </w:rPr>
        <w:t>cat</w:t>
      </w:r>
      <w:r>
        <w:rPr>
          <w:spacing w:val="64"/>
          <w:w w:val="152"/>
          <w:sz w:val="22"/>
          <w:szCs w:val="22"/>
        </w:rPr>
        <w:t xml:space="preserve"> </w:t>
      </w:r>
      <w:r>
        <w:rPr>
          <w:w w:val="152"/>
          <w:sz w:val="22"/>
          <w:szCs w:val="22"/>
        </w:rPr>
        <w:t xml:space="preserve">/proc/cpuinfo             </w:t>
      </w:r>
      <w:r>
        <w:rPr>
          <w:spacing w:val="42"/>
          <w:w w:val="1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CPU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</w:p>
    <w:p w:rsidR="007F2B89" w:rsidRDefault="007F2B89">
      <w:pPr>
        <w:spacing w:before="10" w:line="260" w:lineRule="exact"/>
        <w:rPr>
          <w:sz w:val="26"/>
          <w:szCs w:val="26"/>
        </w:rPr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</w:pPr>
      <w:r>
        <w:rPr>
          <w:w w:val="145"/>
          <w:sz w:val="22"/>
          <w:szCs w:val="22"/>
        </w:rPr>
        <w:t xml:space="preserve">cat </w:t>
      </w:r>
      <w:r>
        <w:rPr>
          <w:spacing w:val="6"/>
          <w:w w:val="145"/>
          <w:sz w:val="22"/>
          <w:szCs w:val="22"/>
        </w:rPr>
        <w:t xml:space="preserve"> </w:t>
      </w:r>
      <w:r>
        <w:rPr>
          <w:w w:val="145"/>
          <w:sz w:val="22"/>
          <w:szCs w:val="22"/>
        </w:rPr>
        <w:t xml:space="preserve">/proc/meminfo             </w:t>
      </w:r>
      <w:r>
        <w:rPr>
          <w:spacing w:val="12"/>
          <w:w w:val="1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memory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</w:p>
    <w:p w:rsidR="007F2B89" w:rsidRDefault="007F2B89">
      <w:pPr>
        <w:spacing w:before="10" w:line="260" w:lineRule="exact"/>
        <w:rPr>
          <w:sz w:val="26"/>
          <w:szCs w:val="26"/>
        </w:rPr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</w:pPr>
      <w:r>
        <w:rPr>
          <w:w w:val="151"/>
          <w:sz w:val="22"/>
          <w:szCs w:val="22"/>
        </w:rPr>
        <w:t>free</w:t>
      </w:r>
      <w:r>
        <w:rPr>
          <w:spacing w:val="72"/>
          <w:w w:val="151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 xml:space="preserve">-h                              </w:t>
      </w:r>
      <w:r>
        <w:rPr>
          <w:spacing w:val="34"/>
          <w:w w:val="1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free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memory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>-h</w:t>
      </w:r>
      <w:r>
        <w:rPr>
          <w:spacing w:val="-19"/>
          <w:w w:val="1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human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readable,</w:t>
      </w:r>
    </w:p>
    <w:p w:rsidR="007F2B89" w:rsidRDefault="0076227F">
      <w:pPr>
        <w:spacing w:before="15" w:line="480" w:lineRule="auto"/>
        <w:ind w:left="237" w:right="3766" w:firstLine="3561"/>
        <w:jc w:val="both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>-m</w:t>
      </w:r>
      <w:r>
        <w:rPr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MB,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>-g</w:t>
      </w:r>
      <w:r>
        <w:rPr>
          <w:spacing w:val="-19"/>
          <w:w w:val="1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GB.) </w:t>
      </w:r>
      <w:r>
        <w:rPr>
          <w:w w:val="163"/>
          <w:sz w:val="22"/>
          <w:szCs w:val="22"/>
        </w:rPr>
        <w:t>lspci</w:t>
      </w:r>
      <w:r>
        <w:rPr>
          <w:spacing w:val="41"/>
          <w:w w:val="163"/>
          <w:sz w:val="22"/>
          <w:szCs w:val="22"/>
        </w:rPr>
        <w:t xml:space="preserve"> </w:t>
      </w:r>
      <w:r>
        <w:rPr>
          <w:w w:val="163"/>
          <w:sz w:val="22"/>
          <w:szCs w:val="22"/>
        </w:rPr>
        <w:t xml:space="preserve">-tv                         </w:t>
      </w:r>
      <w:r>
        <w:rPr>
          <w:spacing w:val="23"/>
          <w:w w:val="16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PCI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devices </w:t>
      </w:r>
      <w:r>
        <w:rPr>
          <w:w w:val="156"/>
          <w:sz w:val="22"/>
          <w:szCs w:val="22"/>
        </w:rPr>
        <w:t>lsusb</w:t>
      </w:r>
      <w:r>
        <w:rPr>
          <w:spacing w:val="13"/>
          <w:w w:val="156"/>
          <w:sz w:val="22"/>
          <w:szCs w:val="22"/>
        </w:rPr>
        <w:t xml:space="preserve"> </w:t>
      </w:r>
      <w:r>
        <w:rPr>
          <w:w w:val="156"/>
          <w:sz w:val="22"/>
          <w:szCs w:val="22"/>
        </w:rPr>
        <w:t xml:space="preserve">-tv                          </w:t>
      </w:r>
      <w:r>
        <w:rPr>
          <w:spacing w:val="54"/>
          <w:w w:val="1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USB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devices</w:t>
      </w:r>
    </w:p>
    <w:p w:rsidR="007F2B89" w:rsidRDefault="0076227F">
      <w:pPr>
        <w:spacing w:before="22"/>
        <w:ind w:left="237"/>
        <w:rPr>
          <w:rFonts w:ascii="Arial" w:eastAsia="Arial" w:hAnsi="Arial" w:cs="Arial"/>
          <w:sz w:val="22"/>
          <w:szCs w:val="22"/>
        </w:rPr>
      </w:pPr>
      <w:r>
        <w:rPr>
          <w:w w:val="125"/>
          <w:sz w:val="22"/>
          <w:szCs w:val="22"/>
        </w:rPr>
        <w:t xml:space="preserve">dmidecode                                 </w:t>
      </w:r>
      <w:r>
        <w:rPr>
          <w:spacing w:val="12"/>
          <w:w w:val="1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DMI/SMBIOS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(hardware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info)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BIOS</w:t>
      </w:r>
    </w:p>
    <w:p w:rsidR="007F2B89" w:rsidRDefault="007F2B89">
      <w:pPr>
        <w:spacing w:before="10" w:line="260" w:lineRule="exact"/>
        <w:rPr>
          <w:sz w:val="26"/>
          <w:szCs w:val="26"/>
        </w:rPr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</w:pPr>
      <w:r>
        <w:rPr>
          <w:w w:val="120"/>
          <w:sz w:val="22"/>
          <w:szCs w:val="22"/>
        </w:rPr>
        <w:t xml:space="preserve">hdparm </w:t>
      </w:r>
      <w:r>
        <w:rPr>
          <w:spacing w:val="3"/>
          <w:w w:val="120"/>
          <w:sz w:val="22"/>
          <w:szCs w:val="22"/>
        </w:rPr>
        <w:t xml:space="preserve"> </w:t>
      </w:r>
      <w:r>
        <w:rPr>
          <w:w w:val="173"/>
          <w:sz w:val="22"/>
          <w:szCs w:val="22"/>
        </w:rPr>
        <w:t>-i</w:t>
      </w:r>
      <w:r>
        <w:rPr>
          <w:spacing w:val="76"/>
          <w:w w:val="173"/>
          <w:sz w:val="22"/>
          <w:szCs w:val="22"/>
        </w:rPr>
        <w:t xml:space="preserve"> </w:t>
      </w:r>
      <w:r>
        <w:rPr>
          <w:w w:val="173"/>
          <w:sz w:val="22"/>
          <w:szCs w:val="22"/>
        </w:rPr>
        <w:t xml:space="preserve">/dev/sda        </w:t>
      </w:r>
      <w:r>
        <w:rPr>
          <w:spacing w:val="90"/>
          <w:w w:val="17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about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sda</w:t>
      </w:r>
    </w:p>
    <w:p w:rsidR="007F2B89" w:rsidRDefault="007F2B89">
      <w:pPr>
        <w:spacing w:before="10" w:line="260" w:lineRule="exact"/>
        <w:rPr>
          <w:sz w:val="26"/>
          <w:szCs w:val="26"/>
        </w:rPr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</w:pPr>
      <w:r>
        <w:rPr>
          <w:w w:val="120"/>
          <w:sz w:val="22"/>
          <w:szCs w:val="22"/>
        </w:rPr>
        <w:t xml:space="preserve">hdparm </w:t>
      </w:r>
      <w:r>
        <w:rPr>
          <w:spacing w:val="3"/>
          <w:w w:val="120"/>
          <w:sz w:val="22"/>
          <w:szCs w:val="22"/>
        </w:rPr>
        <w:t xml:space="preserve"> </w:t>
      </w:r>
      <w:r>
        <w:rPr>
          <w:w w:val="148"/>
          <w:sz w:val="22"/>
          <w:szCs w:val="22"/>
        </w:rPr>
        <w:t>-tT</w:t>
      </w:r>
      <w:r>
        <w:rPr>
          <w:spacing w:val="59"/>
          <w:w w:val="148"/>
          <w:sz w:val="22"/>
          <w:szCs w:val="22"/>
        </w:rPr>
        <w:t xml:space="preserve"> </w:t>
      </w:r>
      <w:r>
        <w:rPr>
          <w:w w:val="148"/>
          <w:sz w:val="22"/>
          <w:szCs w:val="22"/>
        </w:rPr>
        <w:t xml:space="preserve">/dev/sda           </w:t>
      </w:r>
      <w:r>
        <w:rPr>
          <w:spacing w:val="18"/>
          <w:w w:val="1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Perform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read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speed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sda</w:t>
      </w:r>
    </w:p>
    <w:p w:rsidR="007F2B89" w:rsidRDefault="007F2B89">
      <w:pPr>
        <w:spacing w:before="10" w:line="260" w:lineRule="exact"/>
        <w:rPr>
          <w:sz w:val="26"/>
          <w:szCs w:val="26"/>
        </w:rPr>
      </w:pPr>
    </w:p>
    <w:p w:rsidR="007F2B89" w:rsidRDefault="0076227F">
      <w:pPr>
        <w:ind w:left="237"/>
        <w:rPr>
          <w:rFonts w:ascii="Arial" w:eastAsia="Arial" w:hAnsi="Arial" w:cs="Arial"/>
          <w:sz w:val="22"/>
          <w:szCs w:val="22"/>
        </w:rPr>
        <w:sectPr w:rsidR="007F2B89">
          <w:pgSz w:w="11880" w:h="16820"/>
          <w:pgMar w:top="1080" w:right="1040" w:bottom="280" w:left="1020" w:header="0" w:footer="679" w:gutter="0"/>
          <w:cols w:space="720"/>
        </w:sectPr>
      </w:pPr>
      <w:r>
        <w:rPr>
          <w:w w:val="146"/>
          <w:sz w:val="22"/>
          <w:szCs w:val="22"/>
        </w:rPr>
        <w:t>badblocks</w:t>
      </w:r>
      <w:r>
        <w:rPr>
          <w:spacing w:val="-43"/>
          <w:w w:val="146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 xml:space="preserve">-s </w:t>
      </w:r>
      <w:r>
        <w:rPr>
          <w:spacing w:val="11"/>
          <w:w w:val="146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 xml:space="preserve">/dev/sda        </w:t>
      </w:r>
      <w:r>
        <w:rPr>
          <w:spacing w:val="18"/>
          <w:w w:val="1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unreadable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blocks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sda</w:t>
      </w:r>
    </w:p>
    <w:p w:rsidR="007F2B89" w:rsidRDefault="00BB0DB7">
      <w:pPr>
        <w:spacing w:before="28" w:line="482" w:lineRule="auto"/>
        <w:ind w:left="222" w:right="1121" w:firstLine="973"/>
        <w:rPr>
          <w:rFonts w:ascii="Arial" w:eastAsia="Arial" w:hAnsi="Arial" w:cs="Arial"/>
          <w:sz w:val="22"/>
          <w:szCs w:val="22"/>
        </w:rPr>
      </w:pPr>
      <w:r w:rsidRPr="00BB0DB7">
        <w:lastRenderedPageBreak/>
        <w:pict>
          <v:group id="_x0000_s2075" style="position:absolute;left:0;text-align:left;margin-left:56.85pt;margin-top:35.9pt;width:478.8pt;height:34.4pt;z-index:-251663872;mso-position-horizontal-relative:page;mso-position-vertical-relative:page" coordorigin="1137,718" coordsize="9576,688">
            <v:shape id="_x0000_s2076" style="position:absolute;left:1137;top:718;width:9576;height:688" coordorigin="1137,718" coordsize="9576,688" path="m1137,718r9576,l10713,1406r-9576,l1137,718xe" fillcolor="#d0dfe2" stroked="f">
              <v:path arrowok="t"/>
            </v:shape>
            <w10:wrap anchorx="page" anchory="page"/>
          </v:group>
        </w:pict>
      </w:r>
      <w:r w:rsidR="0076227F">
        <w:rPr>
          <w:rFonts w:ascii="Impact" w:eastAsia="Impact" w:hAnsi="Impact" w:cs="Impact"/>
          <w:color w:val="063762"/>
          <w:sz w:val="40"/>
          <w:szCs w:val="40"/>
        </w:rPr>
        <w:t>3</w:t>
      </w:r>
      <w:r w:rsidR="0076227F">
        <w:rPr>
          <w:rFonts w:ascii="Impact" w:eastAsia="Impact" w:hAnsi="Impact" w:cs="Impact"/>
          <w:color w:val="063762"/>
          <w:spacing w:val="-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PERFORMA</w:t>
      </w:r>
      <w:r w:rsidR="0076227F">
        <w:rPr>
          <w:rFonts w:ascii="Impact" w:eastAsia="Impact" w:hAnsi="Impact" w:cs="Impact"/>
          <w:color w:val="063762"/>
          <w:spacing w:val="-1"/>
          <w:sz w:val="40"/>
          <w:szCs w:val="40"/>
        </w:rPr>
        <w:t>N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CE</w:t>
      </w:r>
      <w:r w:rsidR="0076227F">
        <w:rPr>
          <w:rFonts w:ascii="Impact" w:eastAsia="Impact" w:hAnsi="Impact" w:cs="Impact"/>
          <w:color w:val="063762"/>
          <w:spacing w:val="-23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MONITORING</w:t>
      </w:r>
      <w:r w:rsidR="0076227F">
        <w:rPr>
          <w:rFonts w:ascii="Impact" w:eastAsia="Impact" w:hAnsi="Impact" w:cs="Impact"/>
          <w:color w:val="063762"/>
          <w:spacing w:val="-20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AND</w:t>
      </w:r>
      <w:r w:rsidR="0076227F">
        <w:rPr>
          <w:rFonts w:ascii="Impact" w:eastAsia="Impact" w:hAnsi="Impact" w:cs="Impact"/>
          <w:color w:val="063762"/>
          <w:spacing w:val="-6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 xml:space="preserve">STATISTICS </w:t>
      </w:r>
      <w:r w:rsidR="0076227F">
        <w:rPr>
          <w:color w:val="000000"/>
          <w:w w:val="143"/>
          <w:sz w:val="22"/>
          <w:szCs w:val="22"/>
        </w:rPr>
        <w:t xml:space="preserve">top                                              </w:t>
      </w:r>
      <w:r w:rsidR="0076227F">
        <w:rPr>
          <w:color w:val="000000"/>
          <w:spacing w:val="14"/>
          <w:w w:val="143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#</w:t>
      </w:r>
      <w:r w:rsidR="0076227F">
        <w:rPr>
          <w:rFonts w:ascii="Arial" w:eastAsia="Arial" w:hAnsi="Arial" w:cs="Arial"/>
          <w:color w:val="000000"/>
          <w:spacing w:val="-1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Display</w:t>
      </w:r>
      <w:r w:rsidR="0076227F">
        <w:rPr>
          <w:rFonts w:ascii="Arial" w:eastAsia="Arial" w:hAnsi="Arial" w:cs="Arial"/>
          <w:color w:val="000000"/>
          <w:spacing w:val="-7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and</w:t>
      </w:r>
      <w:r w:rsidR="0076227F">
        <w:rPr>
          <w:rFonts w:ascii="Arial" w:eastAsia="Arial" w:hAnsi="Arial" w:cs="Arial"/>
          <w:color w:val="000000"/>
          <w:spacing w:val="-4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manage</w:t>
      </w:r>
      <w:r w:rsidR="0076227F">
        <w:rPr>
          <w:rFonts w:ascii="Arial" w:eastAsia="Arial" w:hAnsi="Arial" w:cs="Arial"/>
          <w:color w:val="000000"/>
          <w:spacing w:val="-8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the</w:t>
      </w:r>
      <w:r w:rsidR="0076227F"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top</w:t>
      </w:r>
      <w:r w:rsidR="0076227F"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 xml:space="preserve">processes </w:t>
      </w:r>
      <w:r w:rsidR="0076227F">
        <w:rPr>
          <w:color w:val="000000"/>
          <w:w w:val="137"/>
          <w:sz w:val="22"/>
          <w:szCs w:val="22"/>
        </w:rPr>
        <w:t xml:space="preserve">htop                                              </w:t>
      </w:r>
      <w:r w:rsidR="0076227F">
        <w:rPr>
          <w:color w:val="000000"/>
          <w:spacing w:val="35"/>
          <w:w w:val="137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#</w:t>
      </w:r>
      <w:r w:rsidR="0076227F">
        <w:rPr>
          <w:rFonts w:ascii="Arial" w:eastAsia="Arial" w:hAnsi="Arial" w:cs="Arial"/>
          <w:color w:val="000000"/>
          <w:spacing w:val="-1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Interactive</w:t>
      </w:r>
      <w:r w:rsidR="0076227F">
        <w:rPr>
          <w:rFonts w:ascii="Arial" w:eastAsia="Arial" w:hAnsi="Arial" w:cs="Arial"/>
          <w:color w:val="000000"/>
          <w:spacing w:val="-9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process</w:t>
      </w:r>
      <w:r w:rsidR="0076227F">
        <w:rPr>
          <w:rFonts w:ascii="Arial" w:eastAsia="Arial" w:hAnsi="Arial" w:cs="Arial"/>
          <w:color w:val="000000"/>
          <w:spacing w:val="-8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viewer</w:t>
      </w:r>
      <w:r w:rsidR="0076227F">
        <w:rPr>
          <w:rFonts w:ascii="Arial" w:eastAsia="Arial" w:hAnsi="Arial" w:cs="Arial"/>
          <w:color w:val="000000"/>
          <w:spacing w:val="-6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(top</w:t>
      </w:r>
      <w:r w:rsidR="0076227F">
        <w:rPr>
          <w:rFonts w:ascii="Arial" w:eastAsia="Arial" w:hAnsi="Arial" w:cs="Arial"/>
          <w:color w:val="000000"/>
          <w:spacing w:val="-3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 xml:space="preserve">alternative) </w:t>
      </w:r>
      <w:r w:rsidR="0076227F">
        <w:rPr>
          <w:color w:val="000000"/>
          <w:w w:val="137"/>
          <w:sz w:val="22"/>
          <w:szCs w:val="22"/>
        </w:rPr>
        <w:t>mpstat</w:t>
      </w:r>
      <w:r w:rsidR="0076227F">
        <w:rPr>
          <w:color w:val="000000"/>
          <w:spacing w:val="60"/>
          <w:w w:val="137"/>
          <w:sz w:val="22"/>
          <w:szCs w:val="22"/>
        </w:rPr>
        <w:t xml:space="preserve"> </w:t>
      </w:r>
      <w:r w:rsidR="0076227F">
        <w:rPr>
          <w:color w:val="000000"/>
          <w:sz w:val="22"/>
          <w:szCs w:val="22"/>
        </w:rPr>
        <w:t xml:space="preserve">1                                                      </w:t>
      </w:r>
      <w:r w:rsidR="0076227F">
        <w:rPr>
          <w:color w:val="000000"/>
          <w:spacing w:val="36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#</w:t>
      </w:r>
      <w:r w:rsidR="0076227F">
        <w:rPr>
          <w:rFonts w:ascii="Arial" w:eastAsia="Arial" w:hAnsi="Arial" w:cs="Arial"/>
          <w:color w:val="000000"/>
          <w:spacing w:val="-1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Display</w:t>
      </w:r>
      <w:r w:rsidR="0076227F">
        <w:rPr>
          <w:rFonts w:ascii="Arial" w:eastAsia="Arial" w:hAnsi="Arial" w:cs="Arial"/>
          <w:color w:val="000000"/>
          <w:spacing w:val="-7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processor</w:t>
      </w:r>
      <w:r w:rsidR="0076227F">
        <w:rPr>
          <w:rFonts w:ascii="Arial" w:eastAsia="Arial" w:hAnsi="Arial" w:cs="Arial"/>
          <w:color w:val="000000"/>
          <w:spacing w:val="-10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related</w:t>
      </w:r>
      <w:r w:rsidR="0076227F">
        <w:rPr>
          <w:rFonts w:ascii="Arial" w:eastAsia="Arial" w:hAnsi="Arial" w:cs="Arial"/>
          <w:color w:val="000000"/>
          <w:spacing w:val="-6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w w:val="99"/>
          <w:sz w:val="22"/>
          <w:szCs w:val="22"/>
        </w:rPr>
        <w:t>sta</w:t>
      </w:r>
      <w:r w:rsidR="0076227F">
        <w:rPr>
          <w:rFonts w:ascii="Arial" w:eastAsia="Arial" w:hAnsi="Arial" w:cs="Arial"/>
          <w:color w:val="000000"/>
          <w:sz w:val="22"/>
          <w:szCs w:val="22"/>
        </w:rPr>
        <w:t>t</w:t>
      </w:r>
      <w:r w:rsidR="0076227F">
        <w:rPr>
          <w:rFonts w:ascii="Arial" w:eastAsia="Arial" w:hAnsi="Arial" w:cs="Arial"/>
          <w:color w:val="000000"/>
          <w:w w:val="99"/>
          <w:sz w:val="22"/>
          <w:szCs w:val="22"/>
        </w:rPr>
        <w:t xml:space="preserve">istics </w:t>
      </w:r>
      <w:r w:rsidR="0076227F">
        <w:rPr>
          <w:color w:val="000000"/>
          <w:w w:val="137"/>
          <w:sz w:val="22"/>
          <w:szCs w:val="22"/>
        </w:rPr>
        <w:t>vmstat</w:t>
      </w:r>
      <w:r w:rsidR="0076227F">
        <w:rPr>
          <w:color w:val="000000"/>
          <w:sz w:val="22"/>
          <w:szCs w:val="22"/>
        </w:rPr>
        <w:t xml:space="preserve"> </w:t>
      </w:r>
      <w:r w:rsidR="0076227F">
        <w:rPr>
          <w:color w:val="000000"/>
          <w:spacing w:val="25"/>
          <w:sz w:val="22"/>
          <w:szCs w:val="22"/>
        </w:rPr>
        <w:t xml:space="preserve"> </w:t>
      </w:r>
      <w:r w:rsidR="0076227F">
        <w:rPr>
          <w:color w:val="000000"/>
          <w:sz w:val="22"/>
          <w:szCs w:val="22"/>
        </w:rPr>
        <w:t xml:space="preserve">1                                                      </w:t>
      </w:r>
      <w:r w:rsidR="0076227F">
        <w:rPr>
          <w:color w:val="000000"/>
          <w:spacing w:val="36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#</w:t>
      </w:r>
      <w:r w:rsidR="0076227F">
        <w:rPr>
          <w:rFonts w:ascii="Arial" w:eastAsia="Arial" w:hAnsi="Arial" w:cs="Arial"/>
          <w:color w:val="000000"/>
          <w:spacing w:val="-1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Display</w:t>
      </w:r>
      <w:r w:rsidR="0076227F">
        <w:rPr>
          <w:rFonts w:ascii="Arial" w:eastAsia="Arial" w:hAnsi="Arial" w:cs="Arial"/>
          <w:color w:val="000000"/>
          <w:spacing w:val="-7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virtual</w:t>
      </w:r>
      <w:r w:rsidR="0076227F">
        <w:rPr>
          <w:rFonts w:ascii="Arial" w:eastAsia="Arial" w:hAnsi="Arial" w:cs="Arial"/>
          <w:color w:val="000000"/>
          <w:spacing w:val="-6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memory</w:t>
      </w:r>
      <w:r w:rsidR="0076227F">
        <w:rPr>
          <w:rFonts w:ascii="Arial" w:eastAsia="Arial" w:hAnsi="Arial" w:cs="Arial"/>
          <w:color w:val="000000"/>
          <w:spacing w:val="-8"/>
          <w:sz w:val="22"/>
          <w:szCs w:val="22"/>
        </w:rPr>
        <w:t xml:space="preserve"> </w:t>
      </w:r>
      <w:r w:rsidR="0076227F">
        <w:rPr>
          <w:rFonts w:ascii="Arial" w:eastAsia="Arial" w:hAnsi="Arial" w:cs="Arial"/>
          <w:color w:val="000000"/>
          <w:sz w:val="22"/>
          <w:szCs w:val="22"/>
        </w:rPr>
        <w:t>statistics</w:t>
      </w:r>
    </w:p>
    <w:p w:rsidR="007F2B89" w:rsidRDefault="0076227F">
      <w:pPr>
        <w:spacing w:before="5"/>
        <w:ind w:left="222"/>
        <w:rPr>
          <w:rFonts w:ascii="Arial" w:eastAsia="Arial" w:hAnsi="Arial" w:cs="Arial"/>
          <w:sz w:val="22"/>
          <w:szCs w:val="22"/>
        </w:rPr>
      </w:pPr>
      <w:r>
        <w:rPr>
          <w:w w:val="169"/>
          <w:sz w:val="22"/>
          <w:szCs w:val="22"/>
        </w:rPr>
        <w:t>iostat</w:t>
      </w:r>
      <w:r>
        <w:rPr>
          <w:spacing w:val="42"/>
          <w:w w:val="169"/>
          <w:sz w:val="22"/>
          <w:szCs w:val="22"/>
        </w:rPr>
        <w:t xml:space="preserve"> </w:t>
      </w:r>
      <w:r>
        <w:rPr>
          <w:sz w:val="22"/>
          <w:szCs w:val="22"/>
        </w:rPr>
        <w:t xml:space="preserve">1                                                      </w:t>
      </w:r>
      <w:r>
        <w:rPr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I/O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statistics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92"/>
          <w:sz w:val="22"/>
          <w:szCs w:val="22"/>
        </w:rPr>
        <w:t>tail</w:t>
      </w:r>
      <w:r>
        <w:rPr>
          <w:spacing w:val="29"/>
          <w:w w:val="192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>100</w:t>
      </w:r>
      <w:r>
        <w:rPr>
          <w:spacing w:val="-5"/>
          <w:w w:val="141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 xml:space="preserve">/var/log/messages       </w:t>
      </w:r>
      <w:r>
        <w:rPr>
          <w:spacing w:val="56"/>
          <w:w w:val="1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100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syslog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messages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(Use</w:t>
      </w:r>
    </w:p>
    <w:p w:rsidR="007F2B89" w:rsidRDefault="0076227F">
      <w:pPr>
        <w:spacing w:before="45" w:line="480" w:lineRule="auto"/>
        <w:ind w:left="222" w:right="520" w:firstLine="4115"/>
        <w:rPr>
          <w:rFonts w:ascii="Arial" w:eastAsia="Arial" w:hAnsi="Arial" w:cs="Arial"/>
          <w:sz w:val="22"/>
          <w:szCs w:val="22"/>
        </w:rPr>
      </w:pPr>
      <w:r>
        <w:rPr>
          <w:w w:val="154"/>
          <w:sz w:val="22"/>
          <w:szCs w:val="22"/>
        </w:rPr>
        <w:t>/var/log/syslog</w:t>
      </w:r>
      <w:r>
        <w:rPr>
          <w:spacing w:val="-24"/>
          <w:w w:val="1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Debian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based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systems.) </w:t>
      </w:r>
      <w:r>
        <w:rPr>
          <w:w w:val="122"/>
          <w:sz w:val="22"/>
          <w:szCs w:val="22"/>
        </w:rPr>
        <w:t xml:space="preserve">tcpdump </w:t>
      </w:r>
      <w:r>
        <w:rPr>
          <w:spacing w:val="1"/>
          <w:w w:val="122"/>
          <w:sz w:val="22"/>
          <w:szCs w:val="22"/>
        </w:rPr>
        <w:t xml:space="preserve"> </w:t>
      </w:r>
      <w:r>
        <w:rPr>
          <w:w w:val="170"/>
          <w:sz w:val="22"/>
          <w:szCs w:val="22"/>
        </w:rPr>
        <w:t>-i</w:t>
      </w:r>
      <w:r>
        <w:rPr>
          <w:spacing w:val="82"/>
          <w:w w:val="170"/>
          <w:sz w:val="22"/>
          <w:szCs w:val="22"/>
        </w:rPr>
        <w:t xml:space="preserve"> </w:t>
      </w:r>
      <w:r>
        <w:rPr>
          <w:w w:val="170"/>
          <w:sz w:val="22"/>
          <w:szCs w:val="22"/>
        </w:rPr>
        <w:t xml:space="preserve">eth0                    </w:t>
      </w:r>
      <w:r>
        <w:rPr>
          <w:spacing w:val="26"/>
          <w:w w:val="17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Capture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packets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interface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eth0 </w:t>
      </w:r>
      <w:r>
        <w:rPr>
          <w:w w:val="122"/>
          <w:sz w:val="22"/>
          <w:szCs w:val="22"/>
        </w:rPr>
        <w:t xml:space="preserve">tcpdump </w:t>
      </w:r>
      <w:r>
        <w:rPr>
          <w:spacing w:val="1"/>
          <w:w w:val="122"/>
          <w:sz w:val="22"/>
          <w:szCs w:val="22"/>
        </w:rPr>
        <w:t xml:space="preserve"> </w:t>
      </w:r>
      <w:r>
        <w:rPr>
          <w:w w:val="166"/>
          <w:sz w:val="22"/>
          <w:szCs w:val="22"/>
        </w:rPr>
        <w:t>-i</w:t>
      </w:r>
      <w:r>
        <w:rPr>
          <w:spacing w:val="89"/>
          <w:w w:val="166"/>
          <w:sz w:val="22"/>
          <w:szCs w:val="22"/>
        </w:rPr>
        <w:t xml:space="preserve"> </w:t>
      </w:r>
      <w:r>
        <w:rPr>
          <w:w w:val="166"/>
          <w:sz w:val="22"/>
          <w:szCs w:val="22"/>
        </w:rPr>
        <w:t>eth0</w:t>
      </w:r>
      <w:r>
        <w:rPr>
          <w:spacing w:val="-47"/>
          <w:w w:val="166"/>
          <w:sz w:val="22"/>
          <w:szCs w:val="22"/>
        </w:rPr>
        <w:t xml:space="preserve"> </w:t>
      </w:r>
      <w:r>
        <w:rPr>
          <w:w w:val="166"/>
          <w:sz w:val="22"/>
          <w:szCs w:val="22"/>
        </w:rPr>
        <w:t>'port</w:t>
      </w:r>
      <w:r>
        <w:rPr>
          <w:spacing w:val="59"/>
          <w:w w:val="166"/>
          <w:sz w:val="22"/>
          <w:szCs w:val="22"/>
        </w:rPr>
        <w:t xml:space="preserve"> </w:t>
      </w:r>
      <w:r>
        <w:rPr>
          <w:w w:val="166"/>
          <w:sz w:val="22"/>
          <w:szCs w:val="22"/>
        </w:rPr>
        <w:t xml:space="preserve">80'      </w:t>
      </w:r>
      <w:r>
        <w:rPr>
          <w:spacing w:val="80"/>
          <w:w w:val="16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Monitor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traffic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HTTP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)</w:t>
      </w:r>
    </w:p>
    <w:p w:rsidR="007F2B89" w:rsidRDefault="0076227F">
      <w:pPr>
        <w:spacing w:before="7"/>
        <w:ind w:left="222"/>
        <w:rPr>
          <w:rFonts w:ascii="Arial" w:eastAsia="Arial" w:hAnsi="Arial" w:cs="Arial"/>
          <w:sz w:val="22"/>
          <w:szCs w:val="22"/>
        </w:rPr>
      </w:pPr>
      <w:r>
        <w:rPr>
          <w:w w:val="163"/>
          <w:sz w:val="22"/>
          <w:szCs w:val="22"/>
        </w:rPr>
        <w:t xml:space="preserve">lsof                                      </w:t>
      </w:r>
      <w:r>
        <w:rPr>
          <w:spacing w:val="80"/>
          <w:w w:val="16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open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sz w:val="22"/>
          <w:szCs w:val="22"/>
        </w:rPr>
      </w:pPr>
      <w:r>
        <w:rPr>
          <w:w w:val="152"/>
          <w:sz w:val="22"/>
          <w:szCs w:val="22"/>
        </w:rPr>
        <w:t xml:space="preserve">lsof </w:t>
      </w:r>
      <w:r>
        <w:rPr>
          <w:spacing w:val="4"/>
          <w:w w:val="152"/>
          <w:sz w:val="22"/>
          <w:szCs w:val="22"/>
        </w:rPr>
        <w:t xml:space="preserve"> </w:t>
      </w:r>
      <w:r>
        <w:rPr>
          <w:w w:val="152"/>
          <w:sz w:val="22"/>
          <w:szCs w:val="22"/>
        </w:rPr>
        <w:t>-u</w:t>
      </w:r>
      <w:r>
        <w:rPr>
          <w:spacing w:val="40"/>
          <w:w w:val="152"/>
          <w:sz w:val="22"/>
          <w:szCs w:val="22"/>
        </w:rPr>
        <w:t xml:space="preserve"> </w:t>
      </w:r>
      <w:r>
        <w:rPr>
          <w:w w:val="152"/>
          <w:sz w:val="22"/>
          <w:szCs w:val="22"/>
        </w:rPr>
        <w:t xml:space="preserve">user                            </w:t>
      </w:r>
      <w:r>
        <w:rPr>
          <w:spacing w:val="56"/>
          <w:w w:val="1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opened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37"/>
          <w:sz w:val="22"/>
          <w:szCs w:val="22"/>
        </w:rPr>
        <w:t>us</w:t>
      </w:r>
      <w:r>
        <w:rPr>
          <w:w w:val="157"/>
          <w:sz w:val="22"/>
          <w:szCs w:val="22"/>
        </w:rPr>
        <w:t>er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282" w:lineRule="auto"/>
        <w:ind w:left="4336" w:right="851" w:hanging="4115"/>
        <w:rPr>
          <w:rFonts w:ascii="Arial" w:eastAsia="Arial" w:hAnsi="Arial" w:cs="Arial"/>
          <w:sz w:val="22"/>
          <w:szCs w:val="22"/>
        </w:rPr>
      </w:pPr>
      <w:r>
        <w:rPr>
          <w:w w:val="151"/>
          <w:sz w:val="22"/>
          <w:szCs w:val="22"/>
        </w:rPr>
        <w:t>free</w:t>
      </w:r>
      <w:r>
        <w:rPr>
          <w:spacing w:val="72"/>
          <w:w w:val="151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 xml:space="preserve">-h                                     </w:t>
      </w:r>
      <w:r>
        <w:rPr>
          <w:spacing w:val="7"/>
          <w:w w:val="1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free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memory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human readable,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MB,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GB.)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0"/>
          <w:sz w:val="22"/>
          <w:szCs w:val="22"/>
        </w:rPr>
        <w:t>watch</w:t>
      </w:r>
      <w:r>
        <w:rPr>
          <w:spacing w:val="-5"/>
          <w:w w:val="140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>df</w:t>
      </w:r>
      <w:r>
        <w:rPr>
          <w:spacing w:val="69"/>
          <w:w w:val="140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 xml:space="preserve">-h                                 </w:t>
      </w:r>
      <w:r>
        <w:rPr>
          <w:spacing w:val="26"/>
          <w:w w:val="1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Execute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"df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-h",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showing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periodic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updates</w:t>
      </w: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BB0DB7">
      <w:pPr>
        <w:spacing w:line="460" w:lineRule="exact"/>
        <w:ind w:left="1703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73" style="position:absolute;left:0;text-align:left;margin-left:56.85pt;margin-top:-5.2pt;width:478.8pt;height:34.4pt;z-index:-251662848;mso-position-horizontal-relative:page" coordorigin="1137,-104" coordsize="9576,688">
            <v:shape id="_x0000_s2074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4</w:t>
      </w:r>
      <w:r w:rsidR="0076227F">
        <w:rPr>
          <w:rFonts w:ascii="Impact" w:eastAsia="Impact" w:hAnsi="Impact" w:cs="Impact"/>
          <w:color w:val="063762"/>
          <w:spacing w:val="-2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USER</w:t>
      </w:r>
      <w:r w:rsidR="0076227F">
        <w:rPr>
          <w:rFonts w:ascii="Impact" w:eastAsia="Impact" w:hAnsi="Impact" w:cs="Impact"/>
          <w:color w:val="063762"/>
          <w:spacing w:val="-8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INFORMATION</w:t>
      </w:r>
      <w:r w:rsidR="0076227F">
        <w:rPr>
          <w:rFonts w:ascii="Impact" w:eastAsia="Impact" w:hAnsi="Impact" w:cs="Impact"/>
          <w:color w:val="063762"/>
          <w:spacing w:val="-2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AND</w:t>
      </w:r>
      <w:r w:rsidR="0076227F">
        <w:rPr>
          <w:rFonts w:ascii="Impact" w:eastAsia="Impact" w:hAnsi="Impact" w:cs="Impact"/>
          <w:color w:val="063762"/>
          <w:spacing w:val="-6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MANAGEMENT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tabs>
          <w:tab w:val="left" w:pos="4960"/>
        </w:tabs>
        <w:spacing w:line="282" w:lineRule="auto"/>
        <w:ind w:left="4980" w:right="926" w:hanging="4758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id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group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 current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user.</w:t>
      </w:r>
    </w:p>
    <w:p w:rsidR="007F2B89" w:rsidRDefault="007F2B89">
      <w:pPr>
        <w:spacing w:before="12" w:line="200" w:lineRule="exact"/>
      </w:pPr>
    </w:p>
    <w:p w:rsidR="007F2B89" w:rsidRDefault="0076227F">
      <w:pPr>
        <w:tabs>
          <w:tab w:val="left" w:pos="4960"/>
        </w:tabs>
        <w:spacing w:line="282" w:lineRule="auto"/>
        <w:ind w:left="4980" w:right="328" w:hanging="4758"/>
        <w:rPr>
          <w:rFonts w:ascii="Arial" w:eastAsia="Arial" w:hAnsi="Arial" w:cs="Arial"/>
          <w:sz w:val="22"/>
          <w:szCs w:val="22"/>
        </w:rPr>
      </w:pPr>
      <w:r>
        <w:rPr>
          <w:w w:val="176"/>
          <w:sz w:val="22"/>
          <w:szCs w:val="22"/>
        </w:rPr>
        <w:t>last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have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logged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onto 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system.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who                                                                              </w:t>
      </w:r>
      <w:r>
        <w:rPr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logged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tabs>
          <w:tab w:val="left" w:pos="4960"/>
        </w:tabs>
        <w:spacing w:line="282" w:lineRule="auto"/>
        <w:ind w:left="4980" w:right="633" w:hanging="4758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logged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 doing.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29"/>
          <w:sz w:val="22"/>
          <w:szCs w:val="22"/>
        </w:rPr>
        <w:t>groupadd</w:t>
      </w:r>
      <w:r>
        <w:rPr>
          <w:spacing w:val="64"/>
          <w:w w:val="129"/>
          <w:sz w:val="22"/>
          <w:szCs w:val="22"/>
        </w:rPr>
        <w:t xml:space="preserve"> </w:t>
      </w:r>
      <w:r>
        <w:rPr>
          <w:w w:val="176"/>
          <w:sz w:val="22"/>
          <w:szCs w:val="22"/>
        </w:rPr>
        <w:t xml:space="preserve">test                              </w:t>
      </w:r>
      <w:r>
        <w:rPr>
          <w:spacing w:val="6"/>
          <w:w w:val="17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group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"test".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283" w:lineRule="auto"/>
        <w:ind w:left="4980" w:right="241" w:hanging="4758"/>
        <w:rPr>
          <w:rFonts w:ascii="Arial" w:eastAsia="Arial" w:hAnsi="Arial" w:cs="Arial"/>
          <w:sz w:val="22"/>
          <w:szCs w:val="22"/>
        </w:rPr>
      </w:pPr>
      <w:r>
        <w:rPr>
          <w:w w:val="139"/>
          <w:sz w:val="22"/>
          <w:szCs w:val="22"/>
        </w:rPr>
        <w:t>useradd</w:t>
      </w:r>
      <w:r>
        <w:rPr>
          <w:spacing w:val="45"/>
          <w:w w:val="139"/>
          <w:sz w:val="22"/>
          <w:szCs w:val="22"/>
        </w:rPr>
        <w:t xml:space="preserve"> </w:t>
      </w:r>
      <w:r>
        <w:rPr>
          <w:w w:val="139"/>
          <w:sz w:val="22"/>
          <w:szCs w:val="22"/>
        </w:rPr>
        <w:t xml:space="preserve">-c </w:t>
      </w:r>
      <w:r>
        <w:rPr>
          <w:spacing w:val="13"/>
          <w:w w:val="139"/>
          <w:sz w:val="22"/>
          <w:szCs w:val="22"/>
        </w:rPr>
        <w:t xml:space="preserve"> </w:t>
      </w:r>
      <w:r>
        <w:rPr>
          <w:w w:val="139"/>
          <w:sz w:val="22"/>
          <w:szCs w:val="22"/>
        </w:rPr>
        <w:t>"John</w:t>
      </w:r>
      <w:r>
        <w:rPr>
          <w:spacing w:val="28"/>
          <w:w w:val="139"/>
          <w:sz w:val="22"/>
          <w:szCs w:val="22"/>
        </w:rPr>
        <w:t xml:space="preserve"> </w:t>
      </w:r>
      <w:r>
        <w:rPr>
          <w:w w:val="139"/>
          <w:sz w:val="22"/>
          <w:szCs w:val="22"/>
        </w:rPr>
        <w:t>Smith"</w:t>
      </w:r>
      <w:r>
        <w:rPr>
          <w:spacing w:val="9"/>
          <w:w w:val="139"/>
          <w:sz w:val="22"/>
          <w:szCs w:val="22"/>
        </w:rPr>
        <w:t xml:space="preserve"> </w:t>
      </w:r>
      <w:r>
        <w:rPr>
          <w:sz w:val="22"/>
          <w:szCs w:val="22"/>
        </w:rPr>
        <w:t xml:space="preserve">-m </w:t>
      </w:r>
      <w:r>
        <w:rPr>
          <w:spacing w:val="49"/>
          <w:sz w:val="22"/>
          <w:szCs w:val="22"/>
        </w:rPr>
        <w:t xml:space="preserve"> </w:t>
      </w:r>
      <w:r>
        <w:rPr>
          <w:w w:val="137"/>
          <w:sz w:val="22"/>
          <w:szCs w:val="22"/>
        </w:rPr>
        <w:t xml:space="preserve">john      </w:t>
      </w:r>
      <w:r>
        <w:rPr>
          <w:spacing w:val="57"/>
          <w:w w:val="1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account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john,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comment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"John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Smith"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user's home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directory.</w:t>
      </w:r>
    </w:p>
    <w:p w:rsidR="007F2B89" w:rsidRDefault="007F2B89">
      <w:pPr>
        <w:spacing w:before="11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2"/>
          <w:sz w:val="22"/>
          <w:szCs w:val="22"/>
        </w:rPr>
        <w:t xml:space="preserve">userdel </w:t>
      </w:r>
      <w:r>
        <w:rPr>
          <w:spacing w:val="17"/>
          <w:w w:val="142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 xml:space="preserve">john                                      </w:t>
      </w:r>
      <w:r>
        <w:rPr>
          <w:spacing w:val="77"/>
          <w:w w:val="1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Delete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john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account.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  <w:sectPr w:rsidR="007F2B89">
          <w:pgSz w:w="11880" w:h="16820"/>
          <w:pgMar w:top="780" w:right="1040" w:bottom="280" w:left="1020" w:header="0" w:footer="679" w:gutter="0"/>
          <w:cols w:space="720"/>
        </w:sectPr>
      </w:pPr>
      <w:r>
        <w:rPr>
          <w:w w:val="123"/>
          <w:sz w:val="22"/>
          <w:szCs w:val="22"/>
        </w:rPr>
        <w:t xml:space="preserve">usermod </w:t>
      </w:r>
      <w:r>
        <w:rPr>
          <w:spacing w:val="7"/>
          <w:w w:val="123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-aG</w:t>
      </w:r>
      <w:r>
        <w:rPr>
          <w:spacing w:val="64"/>
          <w:w w:val="123"/>
          <w:sz w:val="22"/>
          <w:szCs w:val="22"/>
        </w:rPr>
        <w:t xml:space="preserve"> </w:t>
      </w:r>
      <w:r>
        <w:rPr>
          <w:w w:val="147"/>
          <w:sz w:val="22"/>
          <w:szCs w:val="22"/>
        </w:rPr>
        <w:t xml:space="preserve">sales </w:t>
      </w:r>
      <w:r>
        <w:rPr>
          <w:spacing w:val="16"/>
          <w:w w:val="147"/>
          <w:sz w:val="22"/>
          <w:szCs w:val="22"/>
        </w:rPr>
        <w:t xml:space="preserve"> </w:t>
      </w:r>
      <w:r>
        <w:rPr>
          <w:w w:val="147"/>
          <w:sz w:val="22"/>
          <w:szCs w:val="22"/>
        </w:rPr>
        <w:t xml:space="preserve">john                    </w:t>
      </w:r>
      <w:r>
        <w:rPr>
          <w:spacing w:val="58"/>
          <w:w w:val="1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john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account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group</w:t>
      </w:r>
    </w:p>
    <w:p w:rsidR="007F2B89" w:rsidRDefault="0076227F">
      <w:pPr>
        <w:spacing w:before="27"/>
        <w:ind w:left="2137"/>
        <w:rPr>
          <w:rFonts w:ascii="Impact" w:eastAsia="Impact" w:hAnsi="Impact" w:cs="Impact"/>
          <w:sz w:val="40"/>
          <w:szCs w:val="40"/>
        </w:rPr>
      </w:pPr>
      <w:r>
        <w:rPr>
          <w:rFonts w:ascii="Impact" w:eastAsia="Impact" w:hAnsi="Impact" w:cs="Impact"/>
          <w:color w:val="063762"/>
          <w:sz w:val="40"/>
          <w:szCs w:val="40"/>
        </w:rPr>
        <w:lastRenderedPageBreak/>
        <w:t>5</w:t>
      </w:r>
      <w:r>
        <w:rPr>
          <w:rFonts w:ascii="Impact" w:eastAsia="Impact" w:hAnsi="Impact" w:cs="Impact"/>
          <w:color w:val="063762"/>
          <w:spacing w:val="-2"/>
          <w:sz w:val="40"/>
          <w:szCs w:val="40"/>
        </w:rPr>
        <w:t xml:space="preserve"> </w:t>
      </w:r>
      <w:r>
        <w:rPr>
          <w:rFonts w:ascii="Impact" w:eastAsia="Impact" w:hAnsi="Impact" w:cs="Impact"/>
          <w:color w:val="063762"/>
          <w:sz w:val="40"/>
          <w:szCs w:val="40"/>
        </w:rPr>
        <w:t>-</w:t>
      </w:r>
      <w:r>
        <w:rPr>
          <w:rFonts w:ascii="Impact" w:eastAsia="Impact" w:hAnsi="Impact" w:cs="Impact"/>
          <w:color w:val="063762"/>
          <w:spacing w:val="-1"/>
          <w:sz w:val="40"/>
          <w:szCs w:val="40"/>
        </w:rPr>
        <w:t xml:space="preserve"> </w:t>
      </w:r>
      <w:r>
        <w:rPr>
          <w:rFonts w:ascii="Impact" w:eastAsia="Impact" w:hAnsi="Impact" w:cs="Impact"/>
          <w:color w:val="063762"/>
          <w:sz w:val="40"/>
          <w:szCs w:val="40"/>
        </w:rPr>
        <w:t>FILE</w:t>
      </w:r>
      <w:r>
        <w:rPr>
          <w:rFonts w:ascii="Impact" w:eastAsia="Impact" w:hAnsi="Impact" w:cs="Impact"/>
          <w:color w:val="063762"/>
          <w:spacing w:val="-6"/>
          <w:sz w:val="40"/>
          <w:szCs w:val="40"/>
        </w:rPr>
        <w:t xml:space="preserve"> </w:t>
      </w:r>
      <w:r>
        <w:rPr>
          <w:rFonts w:ascii="Impact" w:eastAsia="Impact" w:hAnsi="Impact" w:cs="Impact"/>
          <w:color w:val="063762"/>
          <w:sz w:val="40"/>
          <w:szCs w:val="40"/>
        </w:rPr>
        <w:t>AND</w:t>
      </w:r>
      <w:r>
        <w:rPr>
          <w:rFonts w:ascii="Impact" w:eastAsia="Impact" w:hAnsi="Impact" w:cs="Impact"/>
          <w:color w:val="063762"/>
          <w:spacing w:val="-6"/>
          <w:sz w:val="40"/>
          <w:szCs w:val="40"/>
        </w:rPr>
        <w:t xml:space="preserve"> </w:t>
      </w:r>
      <w:r>
        <w:rPr>
          <w:rFonts w:ascii="Impact" w:eastAsia="Impact" w:hAnsi="Impact" w:cs="Impact"/>
          <w:color w:val="063762"/>
          <w:sz w:val="40"/>
          <w:szCs w:val="40"/>
        </w:rPr>
        <w:t>DIRECTORY</w:t>
      </w:r>
      <w:r>
        <w:rPr>
          <w:rFonts w:ascii="Impact" w:eastAsia="Impact" w:hAnsi="Impact" w:cs="Impact"/>
          <w:color w:val="063762"/>
          <w:spacing w:val="-17"/>
          <w:sz w:val="40"/>
          <w:szCs w:val="40"/>
        </w:rPr>
        <w:t xml:space="preserve"> </w:t>
      </w:r>
      <w:r>
        <w:rPr>
          <w:rFonts w:ascii="Impact" w:eastAsia="Impact" w:hAnsi="Impact" w:cs="Impact"/>
          <w:color w:val="063762"/>
          <w:sz w:val="40"/>
          <w:szCs w:val="40"/>
        </w:rPr>
        <w:t>COMMANDS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78"/>
          <w:sz w:val="22"/>
          <w:szCs w:val="22"/>
        </w:rPr>
        <w:t>ls</w:t>
      </w:r>
      <w:r>
        <w:rPr>
          <w:spacing w:val="44"/>
          <w:w w:val="178"/>
          <w:sz w:val="22"/>
          <w:szCs w:val="22"/>
        </w:rPr>
        <w:t xml:space="preserve"> </w:t>
      </w:r>
      <w:r>
        <w:rPr>
          <w:w w:val="178"/>
          <w:sz w:val="22"/>
          <w:szCs w:val="22"/>
        </w:rPr>
        <w:t xml:space="preserve">-al                                      </w:t>
      </w:r>
      <w:r>
        <w:rPr>
          <w:spacing w:val="78"/>
          <w:w w:val="17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long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listing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(detailed)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format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pwd                                                                             </w:t>
      </w:r>
      <w:r>
        <w:rPr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present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working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4"/>
          <w:sz w:val="22"/>
          <w:szCs w:val="22"/>
        </w:rPr>
        <w:t>mkdir</w:t>
      </w:r>
      <w:r>
        <w:rPr>
          <w:spacing w:val="-28"/>
          <w:w w:val="144"/>
          <w:sz w:val="22"/>
          <w:szCs w:val="22"/>
        </w:rPr>
        <w:t xml:space="preserve"> </w:t>
      </w:r>
      <w:r>
        <w:rPr>
          <w:w w:val="144"/>
          <w:sz w:val="22"/>
          <w:szCs w:val="22"/>
        </w:rPr>
        <w:t xml:space="preserve">directory                                 </w:t>
      </w:r>
      <w:r>
        <w:rPr>
          <w:spacing w:val="64"/>
          <w:w w:val="1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rm </w:t>
      </w:r>
      <w:r>
        <w:rPr>
          <w:spacing w:val="49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 xml:space="preserve">file                                    </w:t>
      </w:r>
      <w:r>
        <w:rPr>
          <w:spacing w:val="26"/>
          <w:w w:val="18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(delete)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282" w:lineRule="auto"/>
        <w:ind w:left="4935" w:right="983" w:hanging="4713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rm </w:t>
      </w:r>
      <w:r>
        <w:rPr>
          <w:spacing w:val="49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>-r</w:t>
      </w:r>
      <w:r>
        <w:rPr>
          <w:spacing w:val="67"/>
          <w:w w:val="167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 xml:space="preserve">directory                           </w:t>
      </w:r>
      <w:r>
        <w:rPr>
          <w:spacing w:val="2"/>
          <w:w w:val="16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contents recursively</w:t>
      </w:r>
    </w:p>
    <w:p w:rsidR="007F2B89" w:rsidRDefault="007F2B89">
      <w:pPr>
        <w:spacing w:before="12" w:line="200" w:lineRule="exact"/>
      </w:pPr>
    </w:p>
    <w:p w:rsidR="007F2B89" w:rsidRDefault="0076227F">
      <w:pPr>
        <w:spacing w:line="282" w:lineRule="auto"/>
        <w:ind w:left="4935" w:right="569" w:hanging="4713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rm </w:t>
      </w:r>
      <w:r>
        <w:rPr>
          <w:spacing w:val="49"/>
          <w:sz w:val="22"/>
          <w:szCs w:val="22"/>
        </w:rPr>
        <w:t xml:space="preserve"> </w:t>
      </w:r>
      <w:r>
        <w:rPr>
          <w:w w:val="183"/>
          <w:sz w:val="22"/>
          <w:szCs w:val="22"/>
        </w:rPr>
        <w:t>-f</w:t>
      </w:r>
      <w:r>
        <w:rPr>
          <w:spacing w:val="34"/>
          <w:w w:val="183"/>
          <w:sz w:val="22"/>
          <w:szCs w:val="22"/>
        </w:rPr>
        <w:t xml:space="preserve"> </w:t>
      </w:r>
      <w:r>
        <w:rPr>
          <w:w w:val="183"/>
          <w:sz w:val="22"/>
          <w:szCs w:val="22"/>
        </w:rPr>
        <w:t xml:space="preserve">file                                </w:t>
      </w:r>
      <w:r>
        <w:rPr>
          <w:spacing w:val="47"/>
          <w:w w:val="18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Force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removal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without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prompting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 confirmation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rm </w:t>
      </w:r>
      <w:r>
        <w:rPr>
          <w:spacing w:val="49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>-rf</w:t>
      </w:r>
      <w:r>
        <w:rPr>
          <w:spacing w:val="78"/>
          <w:w w:val="167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 xml:space="preserve">directory                         </w:t>
      </w:r>
      <w:r>
        <w:rPr>
          <w:spacing w:val="52"/>
          <w:w w:val="16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Forcefully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recursively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54"/>
          <w:sz w:val="22"/>
          <w:szCs w:val="22"/>
        </w:rPr>
        <w:t>cp</w:t>
      </w:r>
      <w:r>
        <w:rPr>
          <w:spacing w:val="-2"/>
          <w:w w:val="154"/>
          <w:sz w:val="22"/>
          <w:szCs w:val="22"/>
        </w:rPr>
        <w:t xml:space="preserve"> </w:t>
      </w:r>
      <w:r>
        <w:rPr>
          <w:w w:val="154"/>
          <w:sz w:val="22"/>
          <w:szCs w:val="22"/>
        </w:rPr>
        <w:t xml:space="preserve">file1 </w:t>
      </w:r>
      <w:r>
        <w:rPr>
          <w:spacing w:val="18"/>
          <w:w w:val="154"/>
          <w:sz w:val="22"/>
          <w:szCs w:val="22"/>
        </w:rPr>
        <w:t xml:space="preserve"> </w:t>
      </w:r>
      <w:r>
        <w:rPr>
          <w:w w:val="154"/>
          <w:sz w:val="22"/>
          <w:szCs w:val="22"/>
        </w:rPr>
        <w:t xml:space="preserve">file2                                 </w:t>
      </w:r>
      <w:r>
        <w:rPr>
          <w:spacing w:val="1"/>
          <w:w w:val="1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Copy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file1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file2</w:t>
      </w:r>
    </w:p>
    <w:p w:rsidR="007F2B89" w:rsidRDefault="007F2B89">
      <w:pPr>
        <w:spacing w:before="3" w:line="220" w:lineRule="exact"/>
        <w:rPr>
          <w:sz w:val="22"/>
          <w:szCs w:val="22"/>
        </w:rPr>
        <w:sectPr w:rsidR="007F2B89">
          <w:pgSz w:w="11880" w:h="16820"/>
          <w:pgMar w:top="1200" w:right="1040" w:bottom="280" w:left="1020" w:header="0" w:footer="679" w:gutter="0"/>
          <w:cols w:space="720"/>
        </w:sectPr>
      </w:pPr>
    </w:p>
    <w:p w:rsidR="007F2B89" w:rsidRDefault="0076227F">
      <w:pPr>
        <w:spacing w:before="32" w:line="283" w:lineRule="auto"/>
        <w:ind w:left="222" w:right="-38"/>
        <w:rPr>
          <w:sz w:val="22"/>
          <w:szCs w:val="22"/>
        </w:rPr>
      </w:pPr>
      <w:r>
        <w:rPr>
          <w:w w:val="148"/>
          <w:sz w:val="22"/>
          <w:szCs w:val="22"/>
        </w:rPr>
        <w:lastRenderedPageBreak/>
        <w:t>cp</w:t>
      </w:r>
      <w:r>
        <w:rPr>
          <w:spacing w:val="14"/>
          <w:w w:val="148"/>
          <w:sz w:val="22"/>
          <w:szCs w:val="22"/>
        </w:rPr>
        <w:t xml:space="preserve"> </w:t>
      </w:r>
      <w:r>
        <w:rPr>
          <w:w w:val="148"/>
          <w:sz w:val="22"/>
          <w:szCs w:val="22"/>
        </w:rPr>
        <w:t xml:space="preserve">-r </w:t>
      </w:r>
      <w:r>
        <w:rPr>
          <w:spacing w:val="23"/>
          <w:w w:val="148"/>
          <w:sz w:val="22"/>
          <w:szCs w:val="22"/>
        </w:rPr>
        <w:t xml:space="preserve"> </w:t>
      </w:r>
      <w:r>
        <w:rPr>
          <w:w w:val="148"/>
          <w:sz w:val="22"/>
          <w:szCs w:val="22"/>
        </w:rPr>
        <w:t xml:space="preserve">source_directory </w:t>
      </w:r>
      <w:r>
        <w:rPr>
          <w:w w:val="153"/>
          <w:sz w:val="22"/>
          <w:szCs w:val="22"/>
        </w:rPr>
        <w:t>destination</w:t>
      </w:r>
    </w:p>
    <w:p w:rsidR="007F2B89" w:rsidRDefault="0076227F">
      <w:pPr>
        <w:spacing w:before="31" w:line="282" w:lineRule="auto"/>
        <w:ind w:right="584"/>
        <w:rPr>
          <w:rFonts w:ascii="Arial" w:eastAsia="Arial" w:hAnsi="Arial" w:cs="Arial"/>
          <w:sz w:val="22"/>
          <w:szCs w:val="22"/>
        </w:rPr>
      </w:pPr>
      <w:r>
        <w:br w:type="column"/>
      </w:r>
      <w:r>
        <w:rPr>
          <w:rFonts w:ascii="Arial" w:eastAsia="Arial" w:hAnsi="Arial" w:cs="Arial"/>
          <w:sz w:val="22"/>
          <w:szCs w:val="22"/>
        </w:rPr>
        <w:lastRenderedPageBreak/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Copy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45"/>
          <w:sz w:val="22"/>
          <w:szCs w:val="22"/>
        </w:rPr>
        <w:t>source_directory</w:t>
      </w:r>
      <w:r>
        <w:rPr>
          <w:spacing w:val="-16"/>
          <w:w w:val="1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recursively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to </w:t>
      </w:r>
      <w:r>
        <w:rPr>
          <w:w w:val="153"/>
          <w:sz w:val="22"/>
          <w:szCs w:val="22"/>
        </w:rPr>
        <w:t>destination</w:t>
      </w:r>
      <w:r>
        <w:rPr>
          <w:rFonts w:ascii="Arial" w:eastAsia="Arial" w:hAnsi="Arial" w:cs="Arial"/>
          <w:sz w:val="22"/>
          <w:szCs w:val="22"/>
        </w:rPr>
        <w:t>. If destination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exists,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copy </w:t>
      </w:r>
      <w:r>
        <w:rPr>
          <w:w w:val="145"/>
          <w:sz w:val="22"/>
          <w:szCs w:val="22"/>
        </w:rPr>
        <w:t>source_directory</w:t>
      </w:r>
      <w:r>
        <w:rPr>
          <w:spacing w:val="-19"/>
          <w:w w:val="1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w w:val="153"/>
          <w:sz w:val="22"/>
          <w:szCs w:val="22"/>
        </w:rPr>
        <w:t>destination</w:t>
      </w:r>
      <w:r>
        <w:rPr>
          <w:rFonts w:ascii="Arial" w:eastAsia="Arial" w:hAnsi="Arial" w:cs="Arial"/>
          <w:sz w:val="22"/>
          <w:szCs w:val="22"/>
        </w:rPr>
        <w:t>, otherwise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53"/>
          <w:sz w:val="22"/>
          <w:szCs w:val="22"/>
        </w:rPr>
        <w:t>destination</w:t>
      </w:r>
      <w:r>
        <w:rPr>
          <w:spacing w:val="-23"/>
          <w:w w:val="1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</w:p>
    <w:p w:rsidR="007F2B89" w:rsidRDefault="0076227F">
      <w:pPr>
        <w:spacing w:before="1"/>
        <w:rPr>
          <w:rFonts w:ascii="Arial" w:eastAsia="Arial" w:hAnsi="Arial" w:cs="Arial"/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num="2" w:space="720" w:equalWidth="0">
            <w:col w:w="3185" w:space="1750"/>
            <w:col w:w="4885"/>
          </w:cols>
        </w:sectPr>
      </w:pPr>
      <w:r>
        <w:rPr>
          <w:rFonts w:ascii="Arial" w:eastAsia="Arial" w:hAnsi="Arial" w:cs="Arial"/>
          <w:sz w:val="22"/>
          <w:szCs w:val="22"/>
        </w:rPr>
        <w:t>contents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45"/>
          <w:sz w:val="22"/>
          <w:szCs w:val="22"/>
        </w:rPr>
        <w:t>source_directory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BB0DB7">
      <w:pPr>
        <w:spacing w:before="3" w:line="220" w:lineRule="exact"/>
        <w:rPr>
          <w:sz w:val="22"/>
          <w:szCs w:val="22"/>
        </w:rPr>
      </w:pPr>
      <w:r w:rsidRPr="00BB0DB7">
        <w:lastRenderedPageBreak/>
        <w:pict>
          <v:group id="_x0000_s2071" style="position:absolute;margin-left:56.85pt;margin-top:56.85pt;width:478.8pt;height:34.4pt;z-index:-251661824;mso-position-horizontal-relative:page;mso-position-vertical-relative:page" coordorigin="1137,1137" coordsize="9576,688">
            <v:shape id="_x0000_s2072" style="position:absolute;left:1137;top:1137;width:9576;height:688" coordorigin="1137,1137" coordsize="9576,688" path="m1137,1137r9576,l10713,1825r-9576,l1137,1137xe" fillcolor="#d0dfe2" stroked="f">
              <v:path arrowok="t"/>
            </v:shape>
            <w10:wrap anchorx="page" anchory="page"/>
          </v:group>
        </w:pict>
      </w:r>
    </w:p>
    <w:p w:rsidR="007F2B89" w:rsidRDefault="0076227F">
      <w:pPr>
        <w:spacing w:before="31" w:line="283" w:lineRule="auto"/>
        <w:ind w:left="4935" w:right="344" w:hanging="4713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mv </w:t>
      </w:r>
      <w:r>
        <w:rPr>
          <w:spacing w:val="11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>file1</w:t>
      </w:r>
      <w:r>
        <w:rPr>
          <w:spacing w:val="43"/>
          <w:w w:val="167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 xml:space="preserve">file2                             </w:t>
      </w:r>
      <w:r>
        <w:rPr>
          <w:spacing w:val="72"/>
          <w:w w:val="16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Rename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move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>file1</w:t>
      </w:r>
      <w:r>
        <w:rPr>
          <w:spacing w:val="-31"/>
          <w:w w:val="16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67"/>
          <w:sz w:val="22"/>
          <w:szCs w:val="22"/>
        </w:rPr>
        <w:t>file2</w:t>
      </w:r>
      <w:r>
        <w:rPr>
          <w:rFonts w:ascii="Arial" w:eastAsia="Arial" w:hAnsi="Arial" w:cs="Arial"/>
          <w:sz w:val="22"/>
          <w:szCs w:val="22"/>
        </w:rPr>
        <w:t>. If file2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 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existing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directory,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move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file1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 file2</w:t>
      </w:r>
    </w:p>
    <w:p w:rsidR="007F2B89" w:rsidRDefault="007F2B89">
      <w:pPr>
        <w:spacing w:before="11" w:line="200" w:lineRule="exact"/>
      </w:pPr>
    </w:p>
    <w:p w:rsidR="007F2B89" w:rsidRDefault="0076227F">
      <w:pPr>
        <w:ind w:left="222"/>
        <w:rPr>
          <w:sz w:val="22"/>
          <w:szCs w:val="22"/>
        </w:rPr>
      </w:pPr>
      <w:r>
        <w:rPr>
          <w:w w:val="165"/>
          <w:sz w:val="22"/>
          <w:szCs w:val="22"/>
        </w:rPr>
        <w:t>ln</w:t>
      </w:r>
      <w:r>
        <w:rPr>
          <w:spacing w:val="31"/>
          <w:w w:val="165"/>
          <w:sz w:val="22"/>
          <w:szCs w:val="22"/>
        </w:rPr>
        <w:t xml:space="preserve"> </w:t>
      </w:r>
      <w:r>
        <w:rPr>
          <w:w w:val="165"/>
          <w:sz w:val="22"/>
          <w:szCs w:val="22"/>
        </w:rPr>
        <w:t>-s</w:t>
      </w:r>
      <w:r>
        <w:rPr>
          <w:spacing w:val="51"/>
          <w:w w:val="165"/>
          <w:sz w:val="22"/>
          <w:szCs w:val="22"/>
        </w:rPr>
        <w:t xml:space="preserve"> </w:t>
      </w:r>
      <w:r>
        <w:rPr>
          <w:w w:val="165"/>
          <w:sz w:val="22"/>
          <w:szCs w:val="22"/>
        </w:rPr>
        <w:t xml:space="preserve">/path/to/file </w:t>
      </w:r>
      <w:r>
        <w:rPr>
          <w:spacing w:val="5"/>
          <w:w w:val="165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 xml:space="preserve">linkname            </w:t>
      </w:r>
      <w:r>
        <w:rPr>
          <w:spacing w:val="6"/>
          <w:w w:val="1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symbolic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link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>linkname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282" w:lineRule="auto"/>
        <w:ind w:left="4935" w:right="605" w:hanging="4713"/>
        <w:rPr>
          <w:rFonts w:ascii="Arial" w:eastAsia="Arial" w:hAnsi="Arial" w:cs="Arial"/>
          <w:sz w:val="22"/>
          <w:szCs w:val="22"/>
        </w:rPr>
      </w:pPr>
      <w:r>
        <w:rPr>
          <w:w w:val="137"/>
          <w:sz w:val="22"/>
          <w:szCs w:val="22"/>
        </w:rPr>
        <w:t>touch</w:t>
      </w:r>
      <w:r>
        <w:rPr>
          <w:spacing w:val="60"/>
          <w:w w:val="137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 xml:space="preserve">file                                </w:t>
      </w:r>
      <w:r>
        <w:rPr>
          <w:spacing w:val="26"/>
          <w:w w:val="18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empty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update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access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modification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times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file.</w:t>
      </w:r>
    </w:p>
    <w:p w:rsidR="007F2B89" w:rsidRDefault="007F2B89">
      <w:pPr>
        <w:spacing w:before="12" w:line="200" w:lineRule="exact"/>
      </w:pPr>
    </w:p>
    <w:p w:rsidR="007F2B89" w:rsidRDefault="0076227F">
      <w:pPr>
        <w:spacing w:line="480" w:lineRule="auto"/>
        <w:ind w:left="222" w:right="2090"/>
        <w:rPr>
          <w:rFonts w:ascii="Arial" w:eastAsia="Arial" w:hAnsi="Arial" w:cs="Arial"/>
          <w:sz w:val="22"/>
          <w:szCs w:val="22"/>
        </w:rPr>
      </w:pPr>
      <w:r>
        <w:rPr>
          <w:w w:val="170"/>
          <w:sz w:val="22"/>
          <w:szCs w:val="22"/>
        </w:rPr>
        <w:t>cat</w:t>
      </w:r>
      <w:r>
        <w:rPr>
          <w:spacing w:val="8"/>
          <w:w w:val="170"/>
          <w:sz w:val="22"/>
          <w:szCs w:val="22"/>
        </w:rPr>
        <w:t xml:space="preserve"> </w:t>
      </w:r>
      <w:r>
        <w:rPr>
          <w:w w:val="170"/>
          <w:sz w:val="22"/>
          <w:szCs w:val="22"/>
        </w:rPr>
        <w:t xml:space="preserve">file                                      </w:t>
      </w:r>
      <w:r>
        <w:rPr>
          <w:spacing w:val="30"/>
          <w:w w:val="17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View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contents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 xml:space="preserve">file </w:t>
      </w:r>
      <w:r>
        <w:rPr>
          <w:w w:val="173"/>
          <w:sz w:val="22"/>
          <w:szCs w:val="22"/>
        </w:rPr>
        <w:t>less</w:t>
      </w:r>
      <w:r>
        <w:rPr>
          <w:spacing w:val="7"/>
          <w:w w:val="173"/>
          <w:sz w:val="22"/>
          <w:szCs w:val="22"/>
        </w:rPr>
        <w:t xml:space="preserve"> </w:t>
      </w:r>
      <w:r>
        <w:rPr>
          <w:w w:val="173"/>
          <w:sz w:val="22"/>
          <w:szCs w:val="22"/>
        </w:rPr>
        <w:t xml:space="preserve">file                                    </w:t>
      </w:r>
      <w:r>
        <w:rPr>
          <w:spacing w:val="13"/>
          <w:w w:val="17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Browse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through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text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</w:p>
    <w:p w:rsidR="007F2B89" w:rsidRDefault="0076227F">
      <w:pPr>
        <w:spacing w:before="7" w:line="480" w:lineRule="auto"/>
        <w:ind w:left="222" w:right="1505"/>
        <w:rPr>
          <w:sz w:val="22"/>
          <w:szCs w:val="22"/>
        </w:rPr>
      </w:pPr>
      <w:r>
        <w:rPr>
          <w:w w:val="129"/>
          <w:sz w:val="22"/>
          <w:szCs w:val="22"/>
        </w:rPr>
        <w:t>head</w:t>
      </w:r>
      <w:r>
        <w:rPr>
          <w:spacing w:val="64"/>
          <w:w w:val="129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 xml:space="preserve">file                                 </w:t>
      </w:r>
      <w:r>
        <w:rPr>
          <w:spacing w:val="60"/>
          <w:w w:val="18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 xml:space="preserve">file </w:t>
      </w:r>
      <w:r>
        <w:rPr>
          <w:w w:val="188"/>
          <w:sz w:val="22"/>
          <w:szCs w:val="22"/>
        </w:rPr>
        <w:t>tail</w:t>
      </w:r>
      <w:r>
        <w:rPr>
          <w:spacing w:val="43"/>
          <w:w w:val="188"/>
          <w:sz w:val="22"/>
          <w:szCs w:val="22"/>
        </w:rPr>
        <w:t xml:space="preserve"> </w:t>
      </w:r>
      <w:r>
        <w:rPr>
          <w:w w:val="188"/>
          <w:sz w:val="22"/>
          <w:szCs w:val="22"/>
        </w:rPr>
        <w:t xml:space="preserve">file                                </w:t>
      </w:r>
      <w:r>
        <w:rPr>
          <w:spacing w:val="77"/>
          <w:w w:val="1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>file</w:t>
      </w:r>
    </w:p>
    <w:p w:rsidR="007F2B89" w:rsidRDefault="0076227F">
      <w:pPr>
        <w:spacing w:before="7" w:line="282" w:lineRule="auto"/>
        <w:ind w:left="4935" w:right="313" w:hanging="4713"/>
        <w:rPr>
          <w:rFonts w:ascii="Arial" w:eastAsia="Arial" w:hAnsi="Arial" w:cs="Arial"/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space="720"/>
        </w:sectPr>
      </w:pPr>
      <w:r>
        <w:rPr>
          <w:w w:val="186"/>
          <w:sz w:val="22"/>
          <w:szCs w:val="22"/>
        </w:rPr>
        <w:t>tail</w:t>
      </w:r>
      <w:r>
        <w:rPr>
          <w:spacing w:val="50"/>
          <w:w w:val="186"/>
          <w:sz w:val="22"/>
          <w:szCs w:val="22"/>
        </w:rPr>
        <w:t xml:space="preserve"> </w:t>
      </w:r>
      <w:r>
        <w:rPr>
          <w:w w:val="186"/>
          <w:sz w:val="22"/>
          <w:szCs w:val="22"/>
        </w:rPr>
        <w:t>-f</w:t>
      </w:r>
      <w:r>
        <w:rPr>
          <w:spacing w:val="28"/>
          <w:w w:val="186"/>
          <w:sz w:val="22"/>
          <w:szCs w:val="22"/>
        </w:rPr>
        <w:t xml:space="preserve"> </w:t>
      </w:r>
      <w:r>
        <w:rPr>
          <w:w w:val="186"/>
          <w:sz w:val="22"/>
          <w:szCs w:val="22"/>
        </w:rPr>
        <w:t xml:space="preserve">file                             </w:t>
      </w:r>
      <w:r>
        <w:rPr>
          <w:spacing w:val="22"/>
          <w:w w:val="18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>file</w:t>
      </w:r>
      <w:r>
        <w:rPr>
          <w:spacing w:val="-40"/>
          <w:w w:val="18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"follow" 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 grows.</w:t>
      </w:r>
    </w:p>
    <w:p w:rsidR="007F2B89" w:rsidRDefault="00BB0DB7">
      <w:pPr>
        <w:spacing w:before="33"/>
        <w:ind w:left="2840"/>
        <w:rPr>
          <w:rFonts w:ascii="Impact" w:eastAsia="Impact" w:hAnsi="Impact" w:cs="Impact"/>
          <w:sz w:val="40"/>
          <w:szCs w:val="40"/>
        </w:rPr>
      </w:pPr>
      <w:r w:rsidRPr="00BB0DB7">
        <w:lastRenderedPageBreak/>
        <w:pict>
          <v:group id="_x0000_s2069" style="position:absolute;left:0;text-align:left;margin-left:56.85pt;margin-top:47.15pt;width:478.8pt;height:34.4pt;z-index:-251660800;mso-position-horizontal-relative:page;mso-position-vertical-relative:page" coordorigin="1137,943" coordsize="9576,688">
            <v:shape id="_x0000_s2070" style="position:absolute;left:1137;top:943;width:9576;height:688" coordorigin="1137,943" coordsize="9576,688" path="m1137,943r9576,l10713,1631r-9576,l1137,943xe" fillcolor="#d0dfe2" stroked="f">
              <v:path arrowok="t"/>
            </v:shape>
            <w10:wrap anchorx="page" anchory="page"/>
          </v:group>
        </w:pict>
      </w:r>
      <w:r w:rsidR="0076227F">
        <w:rPr>
          <w:rFonts w:ascii="Impact" w:eastAsia="Impact" w:hAnsi="Impact" w:cs="Impact"/>
          <w:color w:val="063762"/>
          <w:sz w:val="40"/>
          <w:szCs w:val="40"/>
        </w:rPr>
        <w:t>6</w:t>
      </w:r>
      <w:r w:rsidR="0076227F">
        <w:rPr>
          <w:rFonts w:ascii="Impact" w:eastAsia="Impact" w:hAnsi="Impact" w:cs="Impact"/>
          <w:color w:val="063762"/>
          <w:spacing w:val="-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PROCESS</w:t>
      </w:r>
      <w:r w:rsidR="0076227F">
        <w:rPr>
          <w:rFonts w:ascii="Impact" w:eastAsia="Impact" w:hAnsi="Impact" w:cs="Impact"/>
          <w:color w:val="063762"/>
          <w:spacing w:val="-14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sz w:val="40"/>
          <w:szCs w:val="40"/>
        </w:rPr>
        <w:t>MANAGEMENT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37"/>
          <w:sz w:val="22"/>
          <w:szCs w:val="22"/>
        </w:rPr>
        <w:t xml:space="preserve">ps                                                    </w:t>
      </w:r>
      <w:r>
        <w:rPr>
          <w:spacing w:val="31"/>
          <w:w w:val="1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currently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running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processes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282" w:lineRule="auto"/>
        <w:ind w:left="4516" w:right="293" w:hanging="4294"/>
        <w:rPr>
          <w:rFonts w:ascii="Arial" w:eastAsia="Arial" w:hAnsi="Arial" w:cs="Arial"/>
          <w:sz w:val="22"/>
          <w:szCs w:val="22"/>
        </w:rPr>
      </w:pPr>
      <w:r>
        <w:rPr>
          <w:w w:val="151"/>
          <w:sz w:val="22"/>
          <w:szCs w:val="22"/>
        </w:rPr>
        <w:t>ps</w:t>
      </w:r>
      <w:r>
        <w:rPr>
          <w:spacing w:val="25"/>
          <w:w w:val="151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 xml:space="preserve">-ef                                         </w:t>
      </w:r>
      <w:r>
        <w:rPr>
          <w:spacing w:val="32"/>
          <w:w w:val="1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currently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running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system.</w:t>
      </w:r>
    </w:p>
    <w:p w:rsidR="007F2B89" w:rsidRDefault="007F2B89">
      <w:pPr>
        <w:spacing w:before="12" w:line="200" w:lineRule="exact"/>
      </w:pPr>
    </w:p>
    <w:p w:rsidR="007F2B89" w:rsidRDefault="0076227F">
      <w:pPr>
        <w:spacing w:line="480" w:lineRule="auto"/>
        <w:ind w:left="222" w:right="531"/>
        <w:rPr>
          <w:rFonts w:ascii="Arial" w:eastAsia="Arial" w:hAnsi="Arial" w:cs="Arial"/>
          <w:sz w:val="22"/>
          <w:szCs w:val="22"/>
        </w:rPr>
      </w:pPr>
      <w:r>
        <w:rPr>
          <w:w w:val="151"/>
          <w:sz w:val="22"/>
          <w:szCs w:val="22"/>
        </w:rPr>
        <w:t>ps</w:t>
      </w:r>
      <w:r>
        <w:rPr>
          <w:spacing w:val="25"/>
          <w:w w:val="151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 xml:space="preserve">-ef </w:t>
      </w:r>
      <w:r>
        <w:rPr>
          <w:spacing w:val="3"/>
          <w:w w:val="151"/>
          <w:sz w:val="22"/>
          <w:szCs w:val="22"/>
        </w:rPr>
        <w:t xml:space="preserve"> </w:t>
      </w:r>
      <w:r>
        <w:rPr>
          <w:w w:val="306"/>
          <w:sz w:val="22"/>
          <w:szCs w:val="22"/>
        </w:rPr>
        <w:t>|</w:t>
      </w:r>
      <w:r>
        <w:rPr>
          <w:spacing w:val="-33"/>
          <w:w w:val="306"/>
          <w:sz w:val="22"/>
          <w:szCs w:val="22"/>
        </w:rPr>
        <w:t xml:space="preserve"> </w:t>
      </w:r>
      <w:r>
        <w:rPr>
          <w:w w:val="133"/>
          <w:sz w:val="22"/>
          <w:szCs w:val="22"/>
        </w:rPr>
        <w:t xml:space="preserve">grep </w:t>
      </w:r>
      <w:r>
        <w:rPr>
          <w:spacing w:val="4"/>
          <w:w w:val="133"/>
          <w:sz w:val="22"/>
          <w:szCs w:val="22"/>
        </w:rPr>
        <w:t xml:space="preserve"> </w:t>
      </w:r>
      <w:r>
        <w:rPr>
          <w:w w:val="133"/>
          <w:sz w:val="22"/>
          <w:szCs w:val="22"/>
        </w:rPr>
        <w:t xml:space="preserve">processname           </w:t>
      </w:r>
      <w:r>
        <w:rPr>
          <w:spacing w:val="16"/>
          <w:w w:val="1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 xml:space="preserve">processname </w:t>
      </w:r>
      <w:r>
        <w:rPr>
          <w:w w:val="143"/>
          <w:sz w:val="22"/>
          <w:szCs w:val="22"/>
        </w:rPr>
        <w:t xml:space="preserve">top                                                </w:t>
      </w:r>
      <w:r>
        <w:rPr>
          <w:spacing w:val="36"/>
          <w:w w:val="1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manage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processes</w:t>
      </w:r>
    </w:p>
    <w:p w:rsidR="007F2B89" w:rsidRDefault="0076227F">
      <w:pPr>
        <w:spacing w:before="7" w:line="480" w:lineRule="auto"/>
        <w:ind w:left="222" w:right="963"/>
        <w:rPr>
          <w:rFonts w:ascii="Arial" w:eastAsia="Arial" w:hAnsi="Arial" w:cs="Arial"/>
          <w:sz w:val="22"/>
          <w:szCs w:val="22"/>
        </w:rPr>
      </w:pPr>
      <w:r>
        <w:rPr>
          <w:w w:val="137"/>
          <w:sz w:val="22"/>
          <w:szCs w:val="22"/>
        </w:rPr>
        <w:t xml:space="preserve">htop                                                </w:t>
      </w:r>
      <w:r>
        <w:rPr>
          <w:spacing w:val="64"/>
          <w:w w:val="1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Interactive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viewer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(top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alternative) </w:t>
      </w:r>
      <w:r>
        <w:rPr>
          <w:w w:val="163"/>
          <w:sz w:val="22"/>
          <w:szCs w:val="22"/>
        </w:rPr>
        <w:t xml:space="preserve">kill </w:t>
      </w:r>
      <w:r>
        <w:rPr>
          <w:spacing w:val="14"/>
          <w:w w:val="163"/>
          <w:sz w:val="22"/>
          <w:szCs w:val="22"/>
        </w:rPr>
        <w:t xml:space="preserve"> </w:t>
      </w:r>
      <w:r>
        <w:rPr>
          <w:w w:val="163"/>
          <w:sz w:val="22"/>
          <w:szCs w:val="22"/>
        </w:rPr>
        <w:t xml:space="preserve">pid                                  </w:t>
      </w:r>
      <w:r>
        <w:rPr>
          <w:spacing w:val="23"/>
          <w:w w:val="16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Kill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p</w:t>
      </w:r>
      <w:r>
        <w:rPr>
          <w:w w:val="157"/>
          <w:sz w:val="22"/>
          <w:szCs w:val="22"/>
        </w:rPr>
        <w:t xml:space="preserve">id </w:t>
      </w:r>
      <w:r>
        <w:rPr>
          <w:w w:val="184"/>
          <w:sz w:val="22"/>
          <w:szCs w:val="22"/>
        </w:rPr>
        <w:t>killall</w:t>
      </w:r>
      <w:r>
        <w:rPr>
          <w:spacing w:val="34"/>
          <w:w w:val="184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 xml:space="preserve">processname                       </w:t>
      </w:r>
      <w:r>
        <w:rPr>
          <w:spacing w:val="20"/>
          <w:w w:val="1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Kill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 xml:space="preserve">processname </w:t>
      </w:r>
      <w:r>
        <w:rPr>
          <w:w w:val="126"/>
          <w:sz w:val="22"/>
          <w:szCs w:val="22"/>
        </w:rPr>
        <w:t>program</w:t>
      </w:r>
      <w:r>
        <w:rPr>
          <w:spacing w:val="66"/>
          <w:w w:val="126"/>
          <w:sz w:val="22"/>
          <w:szCs w:val="22"/>
        </w:rPr>
        <w:t xml:space="preserve"> </w:t>
      </w:r>
      <w:r>
        <w:rPr>
          <w:w w:val="78"/>
          <w:sz w:val="22"/>
          <w:szCs w:val="22"/>
        </w:rPr>
        <w:t xml:space="preserve">&amp;                                                                      </w:t>
      </w:r>
      <w:r>
        <w:rPr>
          <w:spacing w:val="36"/>
          <w:w w:val="7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Start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program</w:t>
      </w:r>
      <w:r>
        <w:rPr>
          <w:spacing w:val="-8"/>
          <w:w w:val="1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background</w:t>
      </w:r>
    </w:p>
    <w:p w:rsidR="007F2B89" w:rsidRDefault="0076227F">
      <w:pPr>
        <w:spacing w:before="7"/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bg                                                                         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stopped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background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jobs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tabs>
          <w:tab w:val="left" w:pos="4500"/>
        </w:tabs>
        <w:spacing w:line="282" w:lineRule="auto"/>
        <w:ind w:left="4516" w:right="1085" w:hanging="4294"/>
        <w:rPr>
          <w:rFonts w:ascii="Arial" w:eastAsia="Arial" w:hAnsi="Arial" w:cs="Arial"/>
          <w:sz w:val="22"/>
          <w:szCs w:val="22"/>
        </w:rPr>
      </w:pPr>
      <w:r>
        <w:rPr>
          <w:w w:val="146"/>
          <w:sz w:val="22"/>
          <w:szCs w:val="22"/>
        </w:rPr>
        <w:t>fg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Brings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most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recent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background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job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foreground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6"/>
          <w:sz w:val="22"/>
          <w:szCs w:val="22"/>
        </w:rPr>
        <w:t>fg</w:t>
      </w:r>
      <w:r>
        <w:rPr>
          <w:spacing w:val="55"/>
          <w:w w:val="146"/>
          <w:sz w:val="22"/>
          <w:szCs w:val="22"/>
        </w:rPr>
        <w:t xml:space="preserve"> </w:t>
      </w:r>
      <w:r>
        <w:rPr>
          <w:sz w:val="22"/>
          <w:szCs w:val="22"/>
        </w:rPr>
        <w:t xml:space="preserve">n                                                                   </w:t>
      </w:r>
      <w:r>
        <w:rPr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Brings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job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foreground</w:t>
      </w: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40" w:lineRule="exact"/>
        <w:ind w:left="3239" w:right="3256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67" style="position:absolute;left:0;text-align:left;margin-left:56.85pt;margin-top:-5.2pt;width:478.8pt;height:34.4pt;z-index:-251659776;mso-position-horizontal-relative:page" coordorigin="1137,-104" coordsize="9576,688">
            <v:shape id="_x0000_s2068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2"/>
          <w:sz w:val="40"/>
          <w:szCs w:val="40"/>
        </w:rPr>
        <w:t>7</w:t>
      </w:r>
      <w:r w:rsidR="0076227F">
        <w:rPr>
          <w:rFonts w:ascii="Impact" w:eastAsia="Impact" w:hAnsi="Impact" w:cs="Impact"/>
          <w:color w:val="063762"/>
          <w:spacing w:val="-2"/>
          <w:position w:val="-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2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2"/>
          <w:sz w:val="40"/>
          <w:szCs w:val="40"/>
        </w:rPr>
        <w:t>FILE</w:t>
      </w:r>
      <w:r w:rsidR="0076227F">
        <w:rPr>
          <w:rFonts w:ascii="Impact" w:eastAsia="Impact" w:hAnsi="Impact" w:cs="Impact"/>
          <w:color w:val="063762"/>
          <w:spacing w:val="-6"/>
          <w:position w:val="-2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2"/>
          <w:sz w:val="40"/>
          <w:szCs w:val="40"/>
        </w:rPr>
        <w:t>PERMISSIONS</w:t>
      </w:r>
    </w:p>
    <w:p w:rsidR="007F2B89" w:rsidRDefault="007F2B89">
      <w:pPr>
        <w:spacing w:before="9" w:line="120" w:lineRule="exact"/>
        <w:rPr>
          <w:sz w:val="12"/>
          <w:szCs w:val="12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8B37CC">
      <w:pPr>
        <w:ind w:left="25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5pt;height:164pt">
            <v:imagedata r:id="rId8" o:title=""/>
          </v:shape>
        </w:pict>
      </w:r>
    </w:p>
    <w:p w:rsidR="007F2B89" w:rsidRDefault="007F2B89">
      <w:pPr>
        <w:spacing w:before="9" w:line="100" w:lineRule="exact"/>
        <w:rPr>
          <w:sz w:val="10"/>
          <w:szCs w:val="10"/>
        </w:rPr>
      </w:pPr>
    </w:p>
    <w:p w:rsidR="007F2B89" w:rsidRDefault="0076227F">
      <w:pPr>
        <w:ind w:left="1299" w:right="53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PERMISSION              </w:t>
      </w:r>
      <w:r>
        <w:rPr>
          <w:spacing w:val="9"/>
          <w:sz w:val="22"/>
          <w:szCs w:val="22"/>
        </w:rPr>
        <w:t xml:space="preserve"> </w:t>
      </w:r>
      <w:r>
        <w:rPr>
          <w:w w:val="90"/>
          <w:sz w:val="22"/>
          <w:szCs w:val="22"/>
        </w:rPr>
        <w:t>EXAMPLE</w:t>
      </w:r>
    </w:p>
    <w:p w:rsidR="007F2B89" w:rsidRDefault="007F2B89">
      <w:pPr>
        <w:spacing w:before="6" w:line="140" w:lineRule="exact"/>
        <w:rPr>
          <w:sz w:val="14"/>
          <w:szCs w:val="14"/>
        </w:rPr>
      </w:pPr>
    </w:p>
    <w:p w:rsidR="007F2B89" w:rsidRDefault="007F2B89">
      <w:pPr>
        <w:spacing w:line="200" w:lineRule="exact"/>
      </w:pPr>
    </w:p>
    <w:p w:rsidR="007F2B89" w:rsidRDefault="0076227F">
      <w:pPr>
        <w:ind w:left="1434"/>
        <w:rPr>
          <w:sz w:val="22"/>
          <w:szCs w:val="22"/>
        </w:rPr>
      </w:pPr>
      <w:r>
        <w:rPr>
          <w:sz w:val="22"/>
          <w:szCs w:val="22"/>
        </w:rPr>
        <w:t xml:space="preserve">U  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G     </w:t>
      </w:r>
      <w:r>
        <w:rPr>
          <w:spacing w:val="49"/>
          <w:sz w:val="22"/>
          <w:szCs w:val="22"/>
        </w:rPr>
        <w:t xml:space="preserve"> </w:t>
      </w:r>
      <w:r>
        <w:rPr>
          <w:w w:val="64"/>
          <w:sz w:val="22"/>
          <w:szCs w:val="22"/>
        </w:rPr>
        <w:t>W</w:t>
      </w:r>
    </w:p>
    <w:p w:rsidR="007F2B89" w:rsidRDefault="0076227F">
      <w:pPr>
        <w:spacing w:before="46"/>
        <w:ind w:left="1299" w:right="14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rwx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rwx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rwx            </w:t>
      </w:r>
      <w:r>
        <w:rPr>
          <w:spacing w:val="20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chmod</w:t>
      </w:r>
      <w:r>
        <w:rPr>
          <w:spacing w:val="41"/>
          <w:w w:val="11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 xml:space="preserve">777 </w:t>
      </w:r>
      <w:r>
        <w:rPr>
          <w:spacing w:val="23"/>
          <w:w w:val="117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 xml:space="preserve">filename  </w:t>
      </w:r>
      <w:r>
        <w:rPr>
          <w:spacing w:val="38"/>
          <w:w w:val="140"/>
          <w:sz w:val="22"/>
          <w:szCs w:val="22"/>
        </w:rPr>
        <w:t xml:space="preserve"> </w:t>
      </w:r>
      <w:r>
        <w:rPr>
          <w:sz w:val="22"/>
          <w:szCs w:val="22"/>
        </w:rPr>
        <w:t xml:space="preserve">#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Use  </w:t>
      </w:r>
      <w:r>
        <w:rPr>
          <w:spacing w:val="32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>sparingly!</w:t>
      </w:r>
    </w:p>
    <w:p w:rsidR="007F2B89" w:rsidRDefault="0076227F">
      <w:pPr>
        <w:spacing w:before="46" w:line="283" w:lineRule="auto"/>
        <w:ind w:left="1299" w:right="3904"/>
        <w:jc w:val="both"/>
        <w:rPr>
          <w:sz w:val="22"/>
          <w:szCs w:val="22"/>
        </w:rPr>
        <w:sectPr w:rsidR="007F2B89">
          <w:pgSz w:w="11880" w:h="16820"/>
          <w:pgMar w:top="1000" w:right="1040" w:bottom="280" w:left="1020" w:header="0" w:footer="679" w:gutter="0"/>
          <w:cols w:space="720"/>
        </w:sectPr>
      </w:pPr>
      <w:r>
        <w:rPr>
          <w:sz w:val="22"/>
          <w:szCs w:val="22"/>
        </w:rPr>
        <w:t xml:space="preserve">rwx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rwx  </w:t>
      </w:r>
      <w:r>
        <w:rPr>
          <w:spacing w:val="9"/>
          <w:sz w:val="22"/>
          <w:szCs w:val="22"/>
        </w:rPr>
        <w:t xml:space="preserve"> </w:t>
      </w:r>
      <w:r>
        <w:rPr>
          <w:w w:val="157"/>
          <w:sz w:val="22"/>
          <w:szCs w:val="22"/>
        </w:rPr>
        <w:t xml:space="preserve">r-x      </w:t>
      </w:r>
      <w:r>
        <w:rPr>
          <w:spacing w:val="46"/>
          <w:w w:val="15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chmod</w:t>
      </w:r>
      <w:r>
        <w:rPr>
          <w:spacing w:val="18"/>
          <w:w w:val="11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 xml:space="preserve">775  </w:t>
      </w:r>
      <w:r>
        <w:rPr>
          <w:w w:val="140"/>
          <w:sz w:val="22"/>
          <w:szCs w:val="22"/>
        </w:rPr>
        <w:t xml:space="preserve">filename </w:t>
      </w:r>
      <w:r>
        <w:rPr>
          <w:sz w:val="22"/>
          <w:szCs w:val="22"/>
        </w:rPr>
        <w:t xml:space="preserve">rwx  </w:t>
      </w:r>
      <w:r>
        <w:rPr>
          <w:spacing w:val="9"/>
          <w:sz w:val="22"/>
          <w:szCs w:val="22"/>
        </w:rPr>
        <w:t xml:space="preserve"> </w:t>
      </w:r>
      <w:r>
        <w:rPr>
          <w:w w:val="157"/>
          <w:sz w:val="22"/>
          <w:szCs w:val="22"/>
        </w:rPr>
        <w:t>r-x</w:t>
      </w:r>
      <w:r>
        <w:rPr>
          <w:spacing w:val="26"/>
          <w:w w:val="157"/>
          <w:sz w:val="22"/>
          <w:szCs w:val="22"/>
        </w:rPr>
        <w:t xml:space="preserve"> </w:t>
      </w:r>
      <w:r>
        <w:rPr>
          <w:w w:val="157"/>
          <w:sz w:val="22"/>
          <w:szCs w:val="22"/>
        </w:rPr>
        <w:t xml:space="preserve">r-x      </w:t>
      </w:r>
      <w:r>
        <w:rPr>
          <w:spacing w:val="46"/>
          <w:w w:val="15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chmod</w:t>
      </w:r>
      <w:r>
        <w:rPr>
          <w:spacing w:val="18"/>
          <w:w w:val="11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 xml:space="preserve">755  </w:t>
      </w:r>
      <w:r>
        <w:rPr>
          <w:w w:val="140"/>
          <w:sz w:val="22"/>
          <w:szCs w:val="22"/>
        </w:rPr>
        <w:t xml:space="preserve">filename </w:t>
      </w:r>
      <w:r>
        <w:rPr>
          <w:w w:val="153"/>
          <w:sz w:val="22"/>
          <w:szCs w:val="22"/>
        </w:rPr>
        <w:t>rw-</w:t>
      </w:r>
      <w:r>
        <w:rPr>
          <w:spacing w:val="-13"/>
          <w:w w:val="153"/>
          <w:sz w:val="22"/>
          <w:szCs w:val="22"/>
        </w:rPr>
        <w:t xml:space="preserve"> </w:t>
      </w:r>
      <w:r>
        <w:rPr>
          <w:w w:val="153"/>
          <w:sz w:val="22"/>
          <w:szCs w:val="22"/>
        </w:rPr>
        <w:t>rw-</w:t>
      </w:r>
      <w:r>
        <w:rPr>
          <w:spacing w:val="-13"/>
          <w:w w:val="153"/>
          <w:sz w:val="22"/>
          <w:szCs w:val="22"/>
        </w:rPr>
        <w:t xml:space="preserve"> </w:t>
      </w:r>
      <w:r>
        <w:rPr>
          <w:w w:val="153"/>
          <w:sz w:val="22"/>
          <w:szCs w:val="22"/>
        </w:rPr>
        <w:t xml:space="preserve">r--       </w:t>
      </w:r>
      <w:r>
        <w:rPr>
          <w:spacing w:val="66"/>
          <w:w w:val="153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chmod</w:t>
      </w:r>
      <w:r>
        <w:rPr>
          <w:spacing w:val="41"/>
          <w:w w:val="11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 xml:space="preserve">664 </w:t>
      </w:r>
      <w:r>
        <w:rPr>
          <w:spacing w:val="23"/>
          <w:w w:val="117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 xml:space="preserve">filename </w:t>
      </w:r>
      <w:r>
        <w:rPr>
          <w:w w:val="158"/>
          <w:sz w:val="22"/>
          <w:szCs w:val="22"/>
        </w:rPr>
        <w:t>rw-</w:t>
      </w:r>
      <w:r>
        <w:rPr>
          <w:spacing w:val="-31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 xml:space="preserve">r-- </w:t>
      </w:r>
      <w:r>
        <w:rPr>
          <w:spacing w:val="16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 xml:space="preserve">r--       </w:t>
      </w:r>
      <w:r>
        <w:rPr>
          <w:spacing w:val="33"/>
          <w:w w:val="158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chmod</w:t>
      </w:r>
      <w:r>
        <w:rPr>
          <w:spacing w:val="41"/>
          <w:w w:val="117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 xml:space="preserve">644 </w:t>
      </w:r>
      <w:r>
        <w:rPr>
          <w:spacing w:val="23"/>
          <w:w w:val="117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>filename</w:t>
      </w:r>
    </w:p>
    <w:p w:rsidR="007F2B89" w:rsidRDefault="0076227F">
      <w:pPr>
        <w:spacing w:before="62"/>
        <w:ind w:left="1299"/>
        <w:rPr>
          <w:sz w:val="22"/>
          <w:szCs w:val="22"/>
        </w:rPr>
      </w:pPr>
      <w:r>
        <w:rPr>
          <w:sz w:val="22"/>
          <w:szCs w:val="22"/>
        </w:rPr>
        <w:lastRenderedPageBreak/>
        <w:t>LEGEND</w:t>
      </w:r>
    </w:p>
    <w:p w:rsidR="007F2B89" w:rsidRDefault="007F2B89">
      <w:pPr>
        <w:spacing w:before="6" w:line="140" w:lineRule="exact"/>
        <w:rPr>
          <w:sz w:val="14"/>
          <w:szCs w:val="14"/>
        </w:rPr>
      </w:pPr>
    </w:p>
    <w:p w:rsidR="007F2B89" w:rsidRDefault="007F2B89">
      <w:pPr>
        <w:spacing w:line="200" w:lineRule="exact"/>
      </w:pPr>
    </w:p>
    <w:p w:rsidR="007F2B89" w:rsidRDefault="0076227F">
      <w:pPr>
        <w:ind w:left="1299"/>
        <w:rPr>
          <w:sz w:val="22"/>
          <w:szCs w:val="22"/>
        </w:rPr>
      </w:pPr>
      <w:r>
        <w:rPr>
          <w:sz w:val="22"/>
          <w:szCs w:val="22"/>
        </w:rPr>
        <w:t>U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User</w:t>
      </w:r>
    </w:p>
    <w:p w:rsidR="007F2B89" w:rsidRDefault="0076227F">
      <w:pPr>
        <w:spacing w:before="46"/>
        <w:ind w:left="1299"/>
        <w:rPr>
          <w:sz w:val="22"/>
          <w:szCs w:val="22"/>
        </w:rPr>
      </w:pPr>
      <w:r>
        <w:rPr>
          <w:sz w:val="22"/>
          <w:szCs w:val="22"/>
        </w:rPr>
        <w:t>G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Group</w:t>
      </w:r>
    </w:p>
    <w:p w:rsidR="007F2B89" w:rsidRDefault="0076227F">
      <w:pPr>
        <w:spacing w:before="46"/>
        <w:ind w:left="1299"/>
        <w:rPr>
          <w:sz w:val="22"/>
          <w:szCs w:val="22"/>
        </w:rPr>
      </w:pPr>
      <w:r>
        <w:rPr>
          <w:w w:val="64"/>
          <w:sz w:val="22"/>
          <w:szCs w:val="22"/>
        </w:rPr>
        <w:t xml:space="preserve">W  </w:t>
      </w:r>
      <w:r>
        <w:rPr>
          <w:spacing w:val="29"/>
          <w:w w:val="64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World</w:t>
      </w:r>
    </w:p>
    <w:p w:rsidR="007F2B89" w:rsidRDefault="007F2B89">
      <w:pPr>
        <w:spacing w:before="6" w:line="140" w:lineRule="exact"/>
        <w:rPr>
          <w:sz w:val="14"/>
          <w:szCs w:val="14"/>
        </w:rPr>
      </w:pPr>
    </w:p>
    <w:p w:rsidR="007F2B89" w:rsidRDefault="007F2B89">
      <w:pPr>
        <w:spacing w:line="200" w:lineRule="exact"/>
      </w:pPr>
    </w:p>
    <w:p w:rsidR="007F2B89" w:rsidRDefault="0076227F">
      <w:pPr>
        <w:ind w:left="1299"/>
        <w:rPr>
          <w:sz w:val="22"/>
          <w:szCs w:val="22"/>
        </w:rPr>
      </w:pPr>
      <w:r>
        <w:rPr>
          <w:w w:val="183"/>
          <w:sz w:val="22"/>
          <w:szCs w:val="22"/>
        </w:rPr>
        <w:t>r</w:t>
      </w:r>
      <w:r>
        <w:rPr>
          <w:spacing w:val="34"/>
          <w:w w:val="183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w w:val="119"/>
          <w:sz w:val="22"/>
          <w:szCs w:val="22"/>
        </w:rPr>
        <w:t>Read</w:t>
      </w:r>
    </w:p>
    <w:p w:rsidR="007F2B89" w:rsidRDefault="0076227F">
      <w:pPr>
        <w:spacing w:before="46"/>
        <w:ind w:left="1299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w w:val="149"/>
          <w:sz w:val="22"/>
          <w:szCs w:val="22"/>
        </w:rPr>
        <w:t>write</w:t>
      </w:r>
    </w:p>
    <w:p w:rsidR="007F2B89" w:rsidRDefault="0076227F">
      <w:pPr>
        <w:spacing w:before="46"/>
        <w:ind w:left="1299"/>
        <w:rPr>
          <w:sz w:val="22"/>
          <w:szCs w:val="22"/>
        </w:rPr>
      </w:pPr>
      <w:r>
        <w:rPr>
          <w:sz w:val="22"/>
          <w:szCs w:val="22"/>
        </w:rPr>
        <w:t xml:space="preserve">x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>execute</w:t>
      </w:r>
    </w:p>
    <w:p w:rsidR="007F2B89" w:rsidRDefault="0076227F">
      <w:pPr>
        <w:spacing w:before="46"/>
        <w:ind w:left="1299"/>
        <w:rPr>
          <w:sz w:val="22"/>
          <w:szCs w:val="22"/>
        </w:rPr>
      </w:pPr>
      <w:r>
        <w:rPr>
          <w:w w:val="183"/>
          <w:sz w:val="22"/>
          <w:szCs w:val="22"/>
        </w:rPr>
        <w:t>-</w:t>
      </w:r>
      <w:r>
        <w:rPr>
          <w:spacing w:val="34"/>
          <w:w w:val="183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no  </w:t>
      </w:r>
      <w:r>
        <w:rPr>
          <w:spacing w:val="18"/>
          <w:sz w:val="22"/>
          <w:szCs w:val="22"/>
        </w:rPr>
        <w:t xml:space="preserve"> </w:t>
      </w:r>
      <w:r>
        <w:rPr>
          <w:w w:val="144"/>
          <w:sz w:val="22"/>
          <w:szCs w:val="22"/>
        </w:rPr>
        <w:t>access</w:t>
      </w:r>
    </w:p>
    <w:p w:rsidR="007F2B89" w:rsidRDefault="007F2B89">
      <w:pPr>
        <w:spacing w:before="9" w:line="180" w:lineRule="exact"/>
        <w:rPr>
          <w:sz w:val="18"/>
          <w:szCs w:val="18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3568" w:right="3593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64" style="position:absolute;left:0;text-align:left;margin-left:56.85pt;margin-top:-5.2pt;width:478.8pt;height:34.4pt;z-index:-251658752;mso-position-horizontal-relative:page" coordorigin="1137,-104" coordsize="9576,688">
            <v:shape id="_x0000_s2065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8</w:t>
      </w:r>
      <w:r w:rsidR="0076227F">
        <w:rPr>
          <w:rFonts w:ascii="Impact" w:eastAsia="Impact" w:hAnsi="Impact" w:cs="Impact"/>
          <w:color w:val="063762"/>
          <w:spacing w:val="-2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NETWORKING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55"/>
          <w:sz w:val="22"/>
          <w:szCs w:val="22"/>
        </w:rPr>
        <w:t>ifconfig</w:t>
      </w:r>
      <w:r>
        <w:rPr>
          <w:spacing w:val="43"/>
          <w:w w:val="155"/>
          <w:sz w:val="22"/>
          <w:szCs w:val="22"/>
        </w:rPr>
        <w:t xml:space="preserve"> </w:t>
      </w:r>
      <w:r>
        <w:rPr>
          <w:w w:val="155"/>
          <w:sz w:val="22"/>
          <w:szCs w:val="22"/>
        </w:rPr>
        <w:t xml:space="preserve">-a                           </w:t>
      </w:r>
      <w:r>
        <w:rPr>
          <w:spacing w:val="40"/>
          <w:w w:val="1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network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interfaces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address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8"/>
          <w:sz w:val="22"/>
          <w:szCs w:val="22"/>
        </w:rPr>
        <w:t xml:space="preserve">ifconfig </w:t>
      </w:r>
      <w:r>
        <w:rPr>
          <w:spacing w:val="14"/>
          <w:w w:val="148"/>
          <w:sz w:val="22"/>
          <w:szCs w:val="22"/>
        </w:rPr>
        <w:t xml:space="preserve"> </w:t>
      </w:r>
      <w:r>
        <w:rPr>
          <w:w w:val="148"/>
          <w:sz w:val="22"/>
          <w:szCs w:val="22"/>
        </w:rPr>
        <w:t xml:space="preserve">eth0                         </w:t>
      </w:r>
      <w:r>
        <w:rPr>
          <w:spacing w:val="16"/>
          <w:w w:val="1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eth0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address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8"/>
          <w:sz w:val="22"/>
          <w:szCs w:val="22"/>
        </w:rPr>
        <w:t xml:space="preserve">ethtool </w:t>
      </w:r>
      <w:r>
        <w:rPr>
          <w:spacing w:val="9"/>
          <w:w w:val="148"/>
          <w:sz w:val="22"/>
          <w:szCs w:val="22"/>
        </w:rPr>
        <w:t xml:space="preserve"> </w:t>
      </w:r>
      <w:r>
        <w:rPr>
          <w:w w:val="148"/>
          <w:sz w:val="22"/>
          <w:szCs w:val="22"/>
        </w:rPr>
        <w:t xml:space="preserve">eth0                          </w:t>
      </w:r>
      <w:r>
        <w:rPr>
          <w:spacing w:val="68"/>
          <w:w w:val="1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Query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control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network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driver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hardware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settings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480" w:lineRule="auto"/>
        <w:ind w:left="222" w:right="1800"/>
        <w:rPr>
          <w:sz w:val="22"/>
          <w:szCs w:val="22"/>
        </w:rPr>
      </w:pPr>
      <w:r>
        <w:rPr>
          <w:w w:val="141"/>
          <w:sz w:val="22"/>
          <w:szCs w:val="22"/>
        </w:rPr>
        <w:t>ping</w:t>
      </w:r>
      <w:r>
        <w:rPr>
          <w:spacing w:val="42"/>
          <w:w w:val="141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 xml:space="preserve">host                                 </w:t>
      </w:r>
      <w:r>
        <w:rPr>
          <w:spacing w:val="75"/>
          <w:w w:val="1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ICMP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echo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request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 xml:space="preserve">host </w:t>
      </w:r>
      <w:r>
        <w:rPr>
          <w:w w:val="125"/>
          <w:sz w:val="22"/>
          <w:szCs w:val="22"/>
        </w:rPr>
        <w:t xml:space="preserve">whois </w:t>
      </w:r>
      <w:r>
        <w:rPr>
          <w:spacing w:val="13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 xml:space="preserve">domain                                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whois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 xml:space="preserve">domain </w:t>
      </w:r>
      <w:r>
        <w:rPr>
          <w:w w:val="132"/>
          <w:sz w:val="22"/>
          <w:szCs w:val="22"/>
        </w:rPr>
        <w:t xml:space="preserve">dig </w:t>
      </w:r>
      <w:r>
        <w:rPr>
          <w:spacing w:val="21"/>
          <w:w w:val="132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 xml:space="preserve">domain                                 </w:t>
      </w:r>
      <w:r>
        <w:rPr>
          <w:spacing w:val="25"/>
          <w:w w:val="1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DNS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 xml:space="preserve">domain </w:t>
      </w:r>
      <w:r>
        <w:rPr>
          <w:w w:val="144"/>
          <w:sz w:val="22"/>
          <w:szCs w:val="22"/>
        </w:rPr>
        <w:t>dig</w:t>
      </w:r>
      <w:r>
        <w:rPr>
          <w:spacing w:val="53"/>
          <w:w w:val="144"/>
          <w:sz w:val="22"/>
          <w:szCs w:val="22"/>
        </w:rPr>
        <w:t xml:space="preserve"> </w:t>
      </w:r>
      <w:r>
        <w:rPr>
          <w:w w:val="144"/>
          <w:sz w:val="22"/>
          <w:szCs w:val="22"/>
        </w:rPr>
        <w:t>-x</w:t>
      </w:r>
      <w:r>
        <w:rPr>
          <w:spacing w:val="59"/>
          <w:w w:val="144"/>
          <w:sz w:val="22"/>
          <w:szCs w:val="22"/>
        </w:rPr>
        <w:t xml:space="preserve"> </w:t>
      </w:r>
      <w:r>
        <w:rPr>
          <w:sz w:val="22"/>
          <w:szCs w:val="22"/>
        </w:rPr>
        <w:t xml:space="preserve">IP_ADDRESS                            </w:t>
      </w:r>
      <w:r>
        <w:rPr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Reverse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lookup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IP_ADDRESS </w:t>
      </w:r>
      <w:r>
        <w:rPr>
          <w:w w:val="146"/>
          <w:sz w:val="22"/>
          <w:szCs w:val="22"/>
        </w:rPr>
        <w:t>host</w:t>
      </w:r>
      <w:r>
        <w:rPr>
          <w:sz w:val="22"/>
          <w:szCs w:val="22"/>
        </w:rPr>
        <w:t xml:space="preserve"> </w:t>
      </w:r>
      <w:r>
        <w:rPr>
          <w:spacing w:val="25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 xml:space="preserve">domain                                   </w:t>
      </w:r>
      <w:r>
        <w:rPr>
          <w:spacing w:val="8"/>
          <w:w w:val="1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DNS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address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domain</w:t>
      </w:r>
    </w:p>
    <w:p w:rsidR="007F2B89" w:rsidRDefault="0076227F">
      <w:pPr>
        <w:spacing w:before="7"/>
        <w:ind w:left="222"/>
        <w:rPr>
          <w:rFonts w:ascii="Arial" w:eastAsia="Arial" w:hAnsi="Arial" w:cs="Arial"/>
          <w:sz w:val="22"/>
          <w:szCs w:val="22"/>
        </w:rPr>
      </w:pPr>
      <w:r>
        <w:rPr>
          <w:w w:val="127"/>
          <w:sz w:val="22"/>
          <w:szCs w:val="22"/>
        </w:rPr>
        <w:t>hostname</w:t>
      </w:r>
      <w:r>
        <w:rPr>
          <w:spacing w:val="65"/>
          <w:w w:val="127"/>
          <w:sz w:val="22"/>
          <w:szCs w:val="22"/>
        </w:rPr>
        <w:t xml:space="preserve"> </w:t>
      </w:r>
      <w:r>
        <w:rPr>
          <w:w w:val="200"/>
          <w:sz w:val="22"/>
          <w:szCs w:val="22"/>
        </w:rPr>
        <w:t xml:space="preserve">-i                     </w:t>
      </w:r>
      <w:r>
        <w:rPr>
          <w:spacing w:val="4"/>
          <w:w w:val="2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network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address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27"/>
          <w:sz w:val="22"/>
          <w:szCs w:val="22"/>
        </w:rPr>
        <w:t>hostname</w:t>
      </w:r>
      <w:r>
        <w:rPr>
          <w:spacing w:val="65"/>
          <w:w w:val="127"/>
          <w:sz w:val="22"/>
          <w:szCs w:val="22"/>
        </w:rPr>
        <w:t xml:space="preserve"> </w:t>
      </w:r>
      <w:r>
        <w:rPr>
          <w:w w:val="183"/>
          <w:sz w:val="22"/>
          <w:szCs w:val="22"/>
        </w:rPr>
        <w:t xml:space="preserve">-I                       </w:t>
      </w:r>
      <w:r>
        <w:rPr>
          <w:spacing w:val="8"/>
          <w:w w:val="18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local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addresses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sz w:val="22"/>
          <w:szCs w:val="22"/>
        </w:rPr>
      </w:pPr>
      <w:r>
        <w:rPr>
          <w:w w:val="147"/>
          <w:sz w:val="22"/>
          <w:szCs w:val="22"/>
        </w:rPr>
        <w:t>wget</w:t>
      </w:r>
      <w:r>
        <w:rPr>
          <w:spacing w:val="-36"/>
          <w:w w:val="147"/>
          <w:sz w:val="22"/>
          <w:szCs w:val="22"/>
        </w:rPr>
        <w:t xml:space="preserve"> </w:t>
      </w:r>
      <w:hyperlink r:id="rId9">
        <w:r>
          <w:rPr>
            <w:w w:val="147"/>
            <w:sz w:val="22"/>
            <w:szCs w:val="22"/>
          </w:rPr>
          <w:t xml:space="preserve">http://domain.com/file   </w:t>
        </w:r>
        <w:r>
          <w:rPr>
            <w:spacing w:val="5"/>
            <w:w w:val="147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#</w:t>
        </w:r>
        <w:r>
          <w:rPr>
            <w:rFonts w:ascii="Arial" w:eastAsia="Arial" w:hAnsi="Arial" w:cs="Arial"/>
            <w:spacing w:val="-1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Download</w:t>
        </w:r>
        <w:r>
          <w:rPr>
            <w:rFonts w:ascii="Arial" w:eastAsia="Arial" w:hAnsi="Arial" w:cs="Arial"/>
            <w:spacing w:val="-10"/>
            <w:sz w:val="22"/>
            <w:szCs w:val="22"/>
          </w:rPr>
          <w:t xml:space="preserve"> </w:t>
        </w:r>
      </w:hyperlink>
      <w:hyperlink r:id="rId10">
        <w:r>
          <w:rPr>
            <w:w w:val="150"/>
            <w:sz w:val="22"/>
            <w:szCs w:val="22"/>
          </w:rPr>
          <w:t>http://domain.com/file</w:t>
        </w:r>
      </w:hyperlink>
    </w:p>
    <w:p w:rsidR="007F2B89" w:rsidRDefault="007F2B89">
      <w:pPr>
        <w:spacing w:before="9" w:line="200" w:lineRule="exact"/>
      </w:pPr>
    </w:p>
    <w:p w:rsidR="007F2B89" w:rsidRDefault="0076227F">
      <w:pPr>
        <w:spacing w:line="300" w:lineRule="atLeast"/>
        <w:ind w:left="4127" w:right="255" w:hanging="3905"/>
        <w:rPr>
          <w:rFonts w:ascii="Arial" w:eastAsia="Arial" w:hAnsi="Arial" w:cs="Arial"/>
          <w:sz w:val="22"/>
          <w:szCs w:val="22"/>
        </w:rPr>
      </w:pPr>
      <w:r>
        <w:rPr>
          <w:w w:val="158"/>
          <w:sz w:val="22"/>
          <w:szCs w:val="22"/>
        </w:rPr>
        <w:t>netstat</w:t>
      </w:r>
      <w:r>
        <w:rPr>
          <w:spacing w:val="82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 xml:space="preserve">-nutlp                     </w:t>
      </w:r>
      <w:r>
        <w:rPr>
          <w:spacing w:val="82"/>
          <w:w w:val="1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listening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tcp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udp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ports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corresponding programs</w:t>
      </w:r>
    </w:p>
    <w:p w:rsidR="007F2B89" w:rsidRDefault="007F2B89">
      <w:pPr>
        <w:spacing w:line="180" w:lineRule="exact"/>
        <w:rPr>
          <w:sz w:val="19"/>
          <w:szCs w:val="19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2940" w:right="2962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62" style="position:absolute;left:0;text-align:left;margin-left:56.85pt;margin-top:-5.2pt;width:478.8pt;height:34.4pt;z-index:-251657728;mso-position-horizontal-relative:page" coordorigin="1137,-104" coordsize="9576,688">
            <v:shape id="_x0000_s2063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9</w:t>
      </w:r>
      <w:r w:rsidR="0076227F">
        <w:rPr>
          <w:rFonts w:ascii="Impact" w:eastAsia="Impact" w:hAnsi="Impact" w:cs="Impact"/>
          <w:color w:val="063762"/>
          <w:spacing w:val="-2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ARCHIVES</w:t>
      </w:r>
      <w:r w:rsidR="0076227F">
        <w:rPr>
          <w:rFonts w:ascii="Impact" w:eastAsia="Impact" w:hAnsi="Impact" w:cs="Impact"/>
          <w:color w:val="063762"/>
          <w:spacing w:val="-16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(TAR</w:t>
      </w:r>
      <w:r w:rsidR="0076227F">
        <w:rPr>
          <w:rFonts w:ascii="Impact" w:eastAsia="Impact" w:hAnsi="Impact" w:cs="Impact"/>
          <w:color w:val="063762"/>
          <w:spacing w:val="-7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FILES)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60"/>
          <w:sz w:val="22"/>
          <w:szCs w:val="22"/>
        </w:rPr>
        <w:t>tar</w:t>
      </w:r>
      <w:r>
        <w:rPr>
          <w:spacing w:val="79"/>
          <w:w w:val="160"/>
          <w:sz w:val="22"/>
          <w:szCs w:val="22"/>
        </w:rPr>
        <w:t xml:space="preserve"> </w:t>
      </w:r>
      <w:r>
        <w:rPr>
          <w:w w:val="160"/>
          <w:sz w:val="22"/>
          <w:szCs w:val="22"/>
        </w:rPr>
        <w:t>cf</w:t>
      </w:r>
      <w:r>
        <w:rPr>
          <w:spacing w:val="42"/>
          <w:w w:val="160"/>
          <w:sz w:val="22"/>
          <w:szCs w:val="22"/>
        </w:rPr>
        <w:t xml:space="preserve"> </w:t>
      </w:r>
      <w:r>
        <w:rPr>
          <w:w w:val="160"/>
          <w:sz w:val="22"/>
          <w:szCs w:val="22"/>
        </w:rPr>
        <w:t>archive.tar</w:t>
      </w:r>
      <w:r>
        <w:rPr>
          <w:spacing w:val="28"/>
          <w:w w:val="160"/>
          <w:sz w:val="22"/>
          <w:szCs w:val="22"/>
        </w:rPr>
        <w:t xml:space="preserve"> </w:t>
      </w:r>
      <w:r>
        <w:rPr>
          <w:w w:val="160"/>
          <w:sz w:val="22"/>
          <w:szCs w:val="22"/>
        </w:rPr>
        <w:t xml:space="preserve">directory        </w:t>
      </w:r>
      <w:r>
        <w:rPr>
          <w:spacing w:val="58"/>
          <w:w w:val="1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archive.tar</w:t>
      </w:r>
      <w:r>
        <w:rPr>
          <w:spacing w:val="-26"/>
          <w:w w:val="1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containing</w:t>
      </w:r>
    </w:p>
    <w:p w:rsidR="007F2B89" w:rsidRDefault="0076227F">
      <w:pPr>
        <w:spacing w:before="45"/>
        <w:ind w:left="4868" w:right="3605"/>
        <w:jc w:val="center"/>
        <w:rPr>
          <w:rFonts w:ascii="Arial" w:eastAsia="Arial" w:hAnsi="Arial" w:cs="Arial"/>
          <w:sz w:val="22"/>
          <w:szCs w:val="22"/>
        </w:rPr>
      </w:pPr>
      <w:r>
        <w:rPr>
          <w:w w:val="152"/>
          <w:sz w:val="22"/>
          <w:szCs w:val="22"/>
        </w:rPr>
        <w:t>directory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59"/>
          <w:sz w:val="22"/>
          <w:szCs w:val="22"/>
        </w:rPr>
        <w:t>tar</w:t>
      </w:r>
      <w:r>
        <w:rPr>
          <w:spacing w:val="82"/>
          <w:w w:val="159"/>
          <w:sz w:val="22"/>
          <w:szCs w:val="22"/>
        </w:rPr>
        <w:t xml:space="preserve"> </w:t>
      </w:r>
      <w:r>
        <w:rPr>
          <w:w w:val="159"/>
          <w:sz w:val="22"/>
          <w:szCs w:val="22"/>
        </w:rPr>
        <w:t>xf</w:t>
      </w:r>
      <w:r>
        <w:rPr>
          <w:spacing w:val="24"/>
          <w:w w:val="159"/>
          <w:sz w:val="22"/>
          <w:szCs w:val="22"/>
        </w:rPr>
        <w:t xml:space="preserve"> </w:t>
      </w:r>
      <w:r>
        <w:rPr>
          <w:w w:val="159"/>
          <w:sz w:val="22"/>
          <w:szCs w:val="22"/>
        </w:rPr>
        <w:t xml:space="preserve">archive.tar                        </w:t>
      </w:r>
      <w:r>
        <w:rPr>
          <w:spacing w:val="63"/>
          <w:w w:val="1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Extract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contents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archive.tar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58"/>
          <w:sz w:val="22"/>
          <w:szCs w:val="22"/>
        </w:rPr>
        <w:t>tar</w:t>
      </w:r>
      <w:r>
        <w:rPr>
          <w:spacing w:val="85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czf</w:t>
      </w:r>
      <w:r>
        <w:rPr>
          <w:spacing w:val="27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archive.tar.gz</w:t>
      </w:r>
      <w:r>
        <w:rPr>
          <w:spacing w:val="36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 xml:space="preserve">directory  </w:t>
      </w:r>
      <w:r>
        <w:rPr>
          <w:spacing w:val="66"/>
          <w:w w:val="1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gzip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compressed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</w:p>
    <w:p w:rsidR="007F2B89" w:rsidRDefault="0076227F">
      <w:pPr>
        <w:spacing w:before="45"/>
        <w:ind w:left="4905"/>
        <w:rPr>
          <w:rFonts w:ascii="Arial" w:eastAsia="Arial" w:hAnsi="Arial" w:cs="Arial"/>
          <w:sz w:val="22"/>
          <w:szCs w:val="22"/>
        </w:rPr>
        <w:sectPr w:rsidR="007F2B89">
          <w:pgSz w:w="11880" w:h="16820"/>
          <w:pgMar w:top="780" w:right="1040" w:bottom="280" w:left="1020" w:header="0" w:footer="679" w:gutter="0"/>
          <w:cols w:space="720"/>
        </w:sectPr>
      </w:pPr>
      <w:r>
        <w:rPr>
          <w:w w:val="157"/>
          <w:sz w:val="22"/>
          <w:szCs w:val="22"/>
        </w:rPr>
        <w:t>archive.tar.gz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76227F">
      <w:pPr>
        <w:spacing w:before="81"/>
        <w:ind w:left="222"/>
        <w:rPr>
          <w:rFonts w:ascii="Arial" w:eastAsia="Arial" w:hAnsi="Arial" w:cs="Arial"/>
          <w:sz w:val="22"/>
          <w:szCs w:val="22"/>
        </w:rPr>
      </w:pPr>
      <w:r>
        <w:rPr>
          <w:w w:val="158"/>
          <w:sz w:val="22"/>
          <w:szCs w:val="22"/>
        </w:rPr>
        <w:lastRenderedPageBreak/>
        <w:t>tar</w:t>
      </w:r>
      <w:r>
        <w:rPr>
          <w:spacing w:val="85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xzf</w:t>
      </w:r>
      <w:r>
        <w:rPr>
          <w:spacing w:val="6"/>
          <w:w w:val="15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 xml:space="preserve">archive.tar.gz                  </w:t>
      </w:r>
      <w:r>
        <w:rPr>
          <w:spacing w:val="58"/>
          <w:w w:val="1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Extract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gzip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compressed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61"/>
          <w:sz w:val="22"/>
          <w:szCs w:val="22"/>
        </w:rPr>
        <w:t>tar</w:t>
      </w:r>
      <w:r>
        <w:rPr>
          <w:spacing w:val="77"/>
          <w:w w:val="161"/>
          <w:sz w:val="22"/>
          <w:szCs w:val="22"/>
        </w:rPr>
        <w:t xml:space="preserve"> </w:t>
      </w:r>
      <w:r>
        <w:rPr>
          <w:w w:val="161"/>
          <w:sz w:val="22"/>
          <w:szCs w:val="22"/>
        </w:rPr>
        <w:t>cjf</w:t>
      </w:r>
      <w:r>
        <w:rPr>
          <w:spacing w:val="77"/>
          <w:w w:val="161"/>
          <w:sz w:val="22"/>
          <w:szCs w:val="22"/>
        </w:rPr>
        <w:t xml:space="preserve"> </w:t>
      </w:r>
      <w:r>
        <w:rPr>
          <w:w w:val="161"/>
          <w:sz w:val="22"/>
          <w:szCs w:val="22"/>
        </w:rPr>
        <w:t>archive.tar.bz2</w:t>
      </w:r>
      <w:r>
        <w:rPr>
          <w:spacing w:val="-45"/>
          <w:w w:val="161"/>
          <w:sz w:val="22"/>
          <w:szCs w:val="22"/>
        </w:rPr>
        <w:t xml:space="preserve"> </w:t>
      </w:r>
      <w:r>
        <w:rPr>
          <w:w w:val="161"/>
          <w:sz w:val="22"/>
          <w:szCs w:val="22"/>
        </w:rPr>
        <w:t>directory</w:t>
      </w:r>
      <w:r>
        <w:rPr>
          <w:spacing w:val="79"/>
          <w:w w:val="1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bzip2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compression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64"/>
          <w:sz w:val="22"/>
          <w:szCs w:val="22"/>
        </w:rPr>
        <w:t>tar</w:t>
      </w:r>
      <w:r>
        <w:rPr>
          <w:spacing w:val="68"/>
          <w:w w:val="164"/>
          <w:sz w:val="22"/>
          <w:szCs w:val="22"/>
        </w:rPr>
        <w:t xml:space="preserve"> </w:t>
      </w:r>
      <w:r>
        <w:rPr>
          <w:w w:val="164"/>
          <w:sz w:val="22"/>
          <w:szCs w:val="22"/>
        </w:rPr>
        <w:t>xjf</w:t>
      </w:r>
      <w:r>
        <w:rPr>
          <w:spacing w:val="47"/>
          <w:w w:val="164"/>
          <w:sz w:val="22"/>
          <w:szCs w:val="22"/>
        </w:rPr>
        <w:t xml:space="preserve"> </w:t>
      </w:r>
      <w:r>
        <w:rPr>
          <w:w w:val="164"/>
          <w:sz w:val="22"/>
          <w:szCs w:val="22"/>
        </w:rPr>
        <w:t xml:space="preserve">archive.tar.bz2               </w:t>
      </w:r>
      <w:r>
        <w:rPr>
          <w:spacing w:val="12"/>
          <w:w w:val="16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Extract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bzip2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compressed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file.</w:t>
      </w:r>
    </w:p>
    <w:p w:rsidR="007F2B89" w:rsidRDefault="007F2B89">
      <w:pPr>
        <w:spacing w:before="9" w:line="180" w:lineRule="exact"/>
        <w:rPr>
          <w:sz w:val="18"/>
          <w:szCs w:val="18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2840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60" style="position:absolute;left:0;text-align:left;margin-left:56.85pt;margin-top:139.9pt;width:478.8pt;height:34.4pt;z-index:-251656704;mso-position-horizontal-relative:page;mso-position-vertical-relative:page" coordorigin="1137,2798" coordsize="9576,688">
            <v:shape id="_x0000_s2061" style="position:absolute;left:1137;top:2798;width:9576;height:688" coordorigin="1137,2798" coordsize="9576,688" path="m1137,2798r9576,l10713,3486r-9576,l1137,2798xe" fillcolor="#d0dfe2" stroked="f">
              <v:path arrowok="t"/>
            </v:shape>
            <w10:wrap anchorx="page" anchory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10</w:t>
      </w:r>
      <w:r w:rsidR="0076227F">
        <w:rPr>
          <w:rFonts w:ascii="Impact" w:eastAsia="Impact" w:hAnsi="Impact" w:cs="Impact"/>
          <w:color w:val="063762"/>
          <w:spacing w:val="-4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INSTALLING</w:t>
      </w:r>
      <w:r w:rsidR="0076227F">
        <w:rPr>
          <w:rFonts w:ascii="Impact" w:eastAsia="Impact" w:hAnsi="Impact" w:cs="Impact"/>
          <w:color w:val="063762"/>
          <w:spacing w:val="-18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PACKAGES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yum </w:t>
      </w:r>
      <w:r>
        <w:rPr>
          <w:spacing w:val="37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 xml:space="preserve">search </w:t>
      </w:r>
      <w:r>
        <w:rPr>
          <w:spacing w:val="52"/>
          <w:w w:val="132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 xml:space="preserve">keyword                        </w:t>
      </w:r>
      <w:r>
        <w:rPr>
          <w:spacing w:val="23"/>
          <w:w w:val="1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Search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package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keyword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sz w:val="22"/>
          <w:szCs w:val="22"/>
        </w:rPr>
      </w:pPr>
      <w:r>
        <w:rPr>
          <w:sz w:val="22"/>
          <w:szCs w:val="22"/>
        </w:rPr>
        <w:t xml:space="preserve">yum </w:t>
      </w:r>
      <w:r>
        <w:rPr>
          <w:spacing w:val="37"/>
          <w:sz w:val="22"/>
          <w:szCs w:val="22"/>
        </w:rPr>
        <w:t xml:space="preserve"> </w:t>
      </w:r>
      <w:r>
        <w:rPr>
          <w:w w:val="175"/>
          <w:sz w:val="22"/>
          <w:szCs w:val="22"/>
        </w:rPr>
        <w:t>install</w:t>
      </w:r>
      <w:r>
        <w:rPr>
          <w:spacing w:val="39"/>
          <w:w w:val="175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 xml:space="preserve">package                       </w:t>
      </w:r>
      <w:r>
        <w:rPr>
          <w:spacing w:val="65"/>
          <w:w w:val="1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Install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package</w:t>
      </w:r>
      <w:r>
        <w:rPr>
          <w:w w:val="86"/>
          <w:sz w:val="22"/>
          <w:szCs w:val="22"/>
        </w:rPr>
        <w:t>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spacing w:line="282" w:lineRule="auto"/>
        <w:ind w:left="4561" w:right="663" w:hanging="4339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yum </w:t>
      </w:r>
      <w:r>
        <w:rPr>
          <w:spacing w:val="37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 xml:space="preserve">info </w:t>
      </w:r>
      <w:r>
        <w:rPr>
          <w:spacing w:val="19"/>
          <w:w w:val="141"/>
          <w:sz w:val="22"/>
          <w:szCs w:val="22"/>
        </w:rPr>
        <w:t xml:space="preserve"> </w:t>
      </w:r>
      <w:r>
        <w:rPr>
          <w:w w:val="141"/>
          <w:sz w:val="22"/>
          <w:szCs w:val="22"/>
        </w:rPr>
        <w:t xml:space="preserve">package                          </w:t>
      </w:r>
      <w:r>
        <w:rPr>
          <w:spacing w:val="11"/>
          <w:w w:val="1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summary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 about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package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7F2B89">
      <w:pPr>
        <w:spacing w:before="11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rpm  </w:t>
      </w:r>
      <w:r>
        <w:rPr>
          <w:spacing w:val="20"/>
          <w:sz w:val="22"/>
          <w:szCs w:val="22"/>
        </w:rPr>
        <w:t xml:space="preserve"> </w:t>
      </w:r>
      <w:r>
        <w:rPr>
          <w:w w:val="200"/>
          <w:sz w:val="22"/>
          <w:szCs w:val="22"/>
        </w:rPr>
        <w:t>-i</w:t>
      </w:r>
      <w:r>
        <w:rPr>
          <w:spacing w:val="25"/>
          <w:w w:val="200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 xml:space="preserve">package.rpm                         </w:t>
      </w:r>
      <w:r>
        <w:rPr>
          <w:spacing w:val="42"/>
          <w:w w:val="1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Install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package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local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named</w:t>
      </w:r>
    </w:p>
    <w:p w:rsidR="007F2B89" w:rsidRDefault="0076227F">
      <w:pPr>
        <w:spacing w:before="46"/>
        <w:ind w:left="4524" w:right="3741"/>
        <w:jc w:val="center"/>
        <w:rPr>
          <w:sz w:val="22"/>
          <w:szCs w:val="22"/>
        </w:rPr>
      </w:pPr>
      <w:r>
        <w:rPr>
          <w:w w:val="131"/>
          <w:sz w:val="22"/>
          <w:szCs w:val="22"/>
        </w:rPr>
        <w:t>package.rpm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yum </w:t>
      </w:r>
      <w:r>
        <w:rPr>
          <w:spacing w:val="37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remove</w:t>
      </w:r>
      <w:r>
        <w:rPr>
          <w:spacing w:val="39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 xml:space="preserve">package                           </w:t>
      </w:r>
      <w:r>
        <w:rPr>
          <w:spacing w:val="3"/>
          <w:w w:val="1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Remove/uninstall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w w:val="129"/>
          <w:sz w:val="22"/>
          <w:szCs w:val="22"/>
        </w:rPr>
        <w:t>pa</w:t>
      </w:r>
      <w:r>
        <w:rPr>
          <w:w w:val="131"/>
          <w:sz w:val="22"/>
          <w:szCs w:val="22"/>
        </w:rPr>
        <w:t>ckage</w:t>
      </w:r>
      <w:r>
        <w:rPr>
          <w:rFonts w:ascii="Arial" w:eastAsia="Arial" w:hAnsi="Arial" w:cs="Arial"/>
          <w:sz w:val="22"/>
          <w:szCs w:val="22"/>
        </w:rPr>
        <w:t>.</w:t>
      </w:r>
    </w:p>
    <w:p w:rsidR="007F2B89" w:rsidRDefault="007F2B89">
      <w:pPr>
        <w:spacing w:before="3" w:line="220" w:lineRule="exact"/>
        <w:rPr>
          <w:sz w:val="22"/>
          <w:szCs w:val="22"/>
        </w:rPr>
        <w:sectPr w:rsidR="007F2B89">
          <w:pgSz w:w="11880" w:h="16820"/>
          <w:pgMar w:top="760" w:right="1040" w:bottom="280" w:left="1020" w:header="0" w:footer="679" w:gutter="0"/>
          <w:cols w:space="720"/>
        </w:sectPr>
      </w:pPr>
    </w:p>
    <w:p w:rsidR="007F2B89" w:rsidRDefault="0076227F">
      <w:pPr>
        <w:spacing w:before="32" w:line="283" w:lineRule="auto"/>
        <w:ind w:left="222" w:right="-38"/>
        <w:rPr>
          <w:sz w:val="22"/>
          <w:szCs w:val="22"/>
        </w:rPr>
      </w:pPr>
      <w:r>
        <w:rPr>
          <w:w w:val="151"/>
          <w:sz w:val="22"/>
          <w:szCs w:val="22"/>
        </w:rPr>
        <w:lastRenderedPageBreak/>
        <w:t xml:space="preserve">tar </w:t>
      </w:r>
      <w:r>
        <w:rPr>
          <w:spacing w:val="22"/>
          <w:w w:val="151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>zxvf</w:t>
      </w:r>
      <w:r>
        <w:rPr>
          <w:spacing w:val="-3"/>
          <w:w w:val="151"/>
          <w:sz w:val="22"/>
          <w:szCs w:val="22"/>
        </w:rPr>
        <w:t xml:space="preserve"> </w:t>
      </w:r>
      <w:r>
        <w:rPr>
          <w:w w:val="151"/>
          <w:sz w:val="22"/>
          <w:szCs w:val="22"/>
        </w:rPr>
        <w:t xml:space="preserve">sourcecode.tar.gz </w:t>
      </w:r>
      <w:r>
        <w:rPr>
          <w:w w:val="136"/>
          <w:sz w:val="22"/>
          <w:szCs w:val="22"/>
        </w:rPr>
        <w:t>cd</w:t>
      </w:r>
      <w:r>
        <w:rPr>
          <w:spacing w:val="46"/>
          <w:w w:val="136"/>
          <w:sz w:val="22"/>
          <w:szCs w:val="22"/>
        </w:rPr>
        <w:t xml:space="preserve"> </w:t>
      </w:r>
      <w:r>
        <w:rPr>
          <w:w w:val="136"/>
          <w:sz w:val="22"/>
          <w:szCs w:val="22"/>
        </w:rPr>
        <w:t>sourcecode</w:t>
      </w:r>
    </w:p>
    <w:p w:rsidR="007F2B89" w:rsidRDefault="0076227F">
      <w:pPr>
        <w:spacing w:before="1" w:line="283" w:lineRule="auto"/>
        <w:ind w:left="222" w:right="1982"/>
        <w:rPr>
          <w:sz w:val="22"/>
          <w:szCs w:val="22"/>
        </w:rPr>
      </w:pPr>
      <w:r>
        <w:rPr>
          <w:w w:val="154"/>
          <w:sz w:val="22"/>
          <w:szCs w:val="22"/>
        </w:rPr>
        <w:t xml:space="preserve">./configure </w:t>
      </w:r>
      <w:r>
        <w:rPr>
          <w:w w:val="113"/>
          <w:sz w:val="22"/>
          <w:szCs w:val="22"/>
        </w:rPr>
        <w:t>make</w:t>
      </w:r>
    </w:p>
    <w:p w:rsidR="007F2B89" w:rsidRDefault="0076227F">
      <w:pPr>
        <w:spacing w:before="1"/>
        <w:ind w:left="222"/>
        <w:rPr>
          <w:sz w:val="22"/>
          <w:szCs w:val="22"/>
        </w:rPr>
      </w:pPr>
      <w:r>
        <w:rPr>
          <w:sz w:val="22"/>
          <w:szCs w:val="22"/>
        </w:rPr>
        <w:t xml:space="preserve">make  </w:t>
      </w:r>
      <w:r>
        <w:rPr>
          <w:spacing w:val="32"/>
          <w:sz w:val="22"/>
          <w:szCs w:val="22"/>
        </w:rPr>
        <w:t xml:space="preserve"> </w:t>
      </w:r>
      <w:r>
        <w:rPr>
          <w:w w:val="175"/>
          <w:sz w:val="22"/>
          <w:szCs w:val="22"/>
        </w:rPr>
        <w:t>install</w:t>
      </w:r>
    </w:p>
    <w:p w:rsidR="007F2B89" w:rsidRDefault="0076227F">
      <w:pPr>
        <w:spacing w:before="31"/>
        <w:rPr>
          <w:rFonts w:ascii="Arial" w:eastAsia="Arial" w:hAnsi="Arial" w:cs="Arial"/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num="2" w:space="720" w:equalWidth="0">
            <w:col w:w="3724" w:space="837"/>
            <w:col w:w="5259"/>
          </w:cols>
        </w:sectPr>
      </w:pPr>
      <w:r>
        <w:br w:type="column"/>
      </w:r>
      <w:r>
        <w:rPr>
          <w:rFonts w:ascii="Arial" w:eastAsia="Arial" w:hAnsi="Arial" w:cs="Arial"/>
          <w:sz w:val="22"/>
          <w:szCs w:val="22"/>
        </w:rPr>
        <w:lastRenderedPageBreak/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Install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software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source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code.</w:t>
      </w:r>
    </w:p>
    <w:p w:rsidR="007F2B89" w:rsidRDefault="007F2B89">
      <w:pPr>
        <w:spacing w:before="9" w:line="180" w:lineRule="exact"/>
        <w:rPr>
          <w:sz w:val="18"/>
          <w:szCs w:val="18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3957" w:right="3969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58" style="position:absolute;left:0;text-align:left;margin-left:56.85pt;margin-top:-5.2pt;width:478.8pt;height:34.4pt;z-index:-251655680;mso-position-horizontal-relative:page" coordorigin="1137,-104" coordsize="9576,688">
            <v:shape id="_x0000_s2059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11</w:t>
      </w:r>
      <w:r w:rsidR="0076227F">
        <w:rPr>
          <w:rFonts w:ascii="Impact" w:eastAsia="Impact" w:hAnsi="Impact" w:cs="Impact"/>
          <w:color w:val="063762"/>
          <w:spacing w:val="-3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SEARCH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222"/>
        <w:rPr>
          <w:sz w:val="22"/>
          <w:szCs w:val="22"/>
        </w:rPr>
      </w:pPr>
      <w:r>
        <w:rPr>
          <w:w w:val="162"/>
          <w:sz w:val="22"/>
          <w:szCs w:val="22"/>
        </w:rPr>
        <w:t>grep</w:t>
      </w:r>
      <w:r>
        <w:rPr>
          <w:spacing w:val="-52"/>
          <w:w w:val="162"/>
          <w:sz w:val="22"/>
          <w:szCs w:val="22"/>
        </w:rPr>
        <w:t xml:space="preserve"> </w:t>
      </w:r>
      <w:r>
        <w:rPr>
          <w:w w:val="162"/>
          <w:sz w:val="22"/>
          <w:szCs w:val="22"/>
        </w:rPr>
        <w:t>pattern</w:t>
      </w:r>
      <w:r>
        <w:rPr>
          <w:spacing w:val="-3"/>
          <w:w w:val="162"/>
          <w:sz w:val="22"/>
          <w:szCs w:val="22"/>
        </w:rPr>
        <w:t xml:space="preserve"> </w:t>
      </w:r>
      <w:r>
        <w:rPr>
          <w:w w:val="162"/>
          <w:sz w:val="22"/>
          <w:szCs w:val="22"/>
        </w:rPr>
        <w:t xml:space="preserve">file                      </w:t>
      </w:r>
      <w:r>
        <w:rPr>
          <w:spacing w:val="35"/>
          <w:w w:val="16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Search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54"/>
          <w:sz w:val="22"/>
          <w:szCs w:val="22"/>
        </w:rPr>
        <w:t>pattern</w:t>
      </w:r>
      <w:r>
        <w:rPr>
          <w:spacing w:val="-24"/>
          <w:w w:val="1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84"/>
          <w:sz w:val="22"/>
          <w:szCs w:val="22"/>
        </w:rPr>
        <w:t>file</w:t>
      </w:r>
    </w:p>
    <w:p w:rsidR="007F2B89" w:rsidRDefault="0076227F">
      <w:pPr>
        <w:spacing w:line="500" w:lineRule="atLeast"/>
        <w:ind w:left="222" w:right="440"/>
        <w:rPr>
          <w:rFonts w:ascii="Arial" w:eastAsia="Arial" w:hAnsi="Arial" w:cs="Arial"/>
          <w:sz w:val="22"/>
          <w:szCs w:val="22"/>
        </w:rPr>
      </w:pPr>
      <w:r>
        <w:rPr>
          <w:w w:val="156"/>
          <w:sz w:val="22"/>
          <w:szCs w:val="22"/>
        </w:rPr>
        <w:t>grep</w:t>
      </w:r>
      <w:r>
        <w:rPr>
          <w:spacing w:val="-25"/>
          <w:w w:val="156"/>
          <w:sz w:val="22"/>
          <w:szCs w:val="22"/>
        </w:rPr>
        <w:t xml:space="preserve"> </w:t>
      </w:r>
      <w:r>
        <w:rPr>
          <w:w w:val="156"/>
          <w:sz w:val="22"/>
          <w:szCs w:val="22"/>
        </w:rPr>
        <w:t xml:space="preserve">-r </w:t>
      </w:r>
      <w:r>
        <w:rPr>
          <w:spacing w:val="3"/>
          <w:w w:val="156"/>
          <w:sz w:val="22"/>
          <w:szCs w:val="22"/>
        </w:rPr>
        <w:t xml:space="preserve"> </w:t>
      </w:r>
      <w:r>
        <w:rPr>
          <w:w w:val="156"/>
          <w:sz w:val="22"/>
          <w:szCs w:val="22"/>
        </w:rPr>
        <w:t>pattern</w:t>
      </w:r>
      <w:r>
        <w:rPr>
          <w:spacing w:val="37"/>
          <w:w w:val="156"/>
          <w:sz w:val="22"/>
          <w:szCs w:val="22"/>
        </w:rPr>
        <w:t xml:space="preserve"> </w:t>
      </w:r>
      <w:r>
        <w:rPr>
          <w:w w:val="156"/>
          <w:sz w:val="22"/>
          <w:szCs w:val="22"/>
        </w:rPr>
        <w:t xml:space="preserve">directory         </w:t>
      </w:r>
      <w:r>
        <w:rPr>
          <w:spacing w:val="53"/>
          <w:w w:val="1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Search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recursively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54"/>
          <w:sz w:val="22"/>
          <w:szCs w:val="22"/>
        </w:rPr>
        <w:t>pattern</w:t>
      </w:r>
      <w:r>
        <w:rPr>
          <w:spacing w:val="-24"/>
          <w:w w:val="1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52"/>
          <w:sz w:val="22"/>
          <w:szCs w:val="22"/>
        </w:rPr>
        <w:t xml:space="preserve">directory </w:t>
      </w:r>
      <w:r>
        <w:rPr>
          <w:w w:val="154"/>
          <w:sz w:val="22"/>
          <w:szCs w:val="22"/>
        </w:rPr>
        <w:t>locate</w:t>
      </w:r>
      <w:r>
        <w:rPr>
          <w:spacing w:val="50"/>
          <w:w w:val="154"/>
          <w:sz w:val="22"/>
          <w:szCs w:val="22"/>
        </w:rPr>
        <w:t xml:space="preserve"> </w:t>
      </w:r>
      <w:r>
        <w:rPr>
          <w:sz w:val="22"/>
          <w:szCs w:val="22"/>
        </w:rPr>
        <w:t xml:space="preserve">name                                                   </w:t>
      </w:r>
      <w:r>
        <w:rPr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directories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</w:p>
    <w:p w:rsidR="007F2B89" w:rsidRDefault="007F2B89">
      <w:pPr>
        <w:spacing w:before="3" w:line="220" w:lineRule="exact"/>
        <w:rPr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space="720"/>
        </w:sectPr>
      </w:pPr>
    </w:p>
    <w:p w:rsidR="007F2B89" w:rsidRDefault="0076227F">
      <w:pPr>
        <w:spacing w:before="32"/>
        <w:ind w:left="222" w:right="-54"/>
        <w:rPr>
          <w:sz w:val="22"/>
          <w:szCs w:val="22"/>
        </w:rPr>
      </w:pPr>
      <w:r>
        <w:rPr>
          <w:w w:val="152"/>
          <w:sz w:val="22"/>
          <w:szCs w:val="22"/>
        </w:rPr>
        <w:lastRenderedPageBreak/>
        <w:t>find</w:t>
      </w:r>
      <w:r>
        <w:rPr>
          <w:spacing w:val="51"/>
          <w:w w:val="152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 xml:space="preserve">/home/john </w:t>
      </w:r>
      <w:r>
        <w:rPr>
          <w:spacing w:val="54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-name</w:t>
      </w:r>
    </w:p>
    <w:p w:rsidR="007F2B89" w:rsidRDefault="0076227F">
      <w:pPr>
        <w:spacing w:before="46"/>
        <w:ind w:left="222"/>
        <w:rPr>
          <w:sz w:val="22"/>
          <w:szCs w:val="22"/>
        </w:rPr>
      </w:pPr>
      <w:r>
        <w:rPr>
          <w:w w:val="169"/>
          <w:sz w:val="22"/>
          <w:szCs w:val="22"/>
        </w:rPr>
        <w:t>'prefix*'</w:t>
      </w:r>
    </w:p>
    <w:p w:rsidR="007F2B89" w:rsidRDefault="0076227F">
      <w:pPr>
        <w:spacing w:before="31"/>
        <w:rPr>
          <w:rFonts w:ascii="Arial" w:eastAsia="Arial" w:hAnsi="Arial" w:cs="Arial"/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num="2" w:space="720" w:equalWidth="0">
            <w:col w:w="3050" w:space="1481"/>
            <w:col w:w="5289"/>
          </w:cols>
        </w:sectPr>
      </w:pPr>
      <w:r>
        <w:br w:type="column"/>
      </w:r>
      <w:r>
        <w:rPr>
          <w:rFonts w:ascii="Arial" w:eastAsia="Arial" w:hAnsi="Arial" w:cs="Arial"/>
          <w:sz w:val="22"/>
          <w:szCs w:val="22"/>
        </w:rPr>
        <w:lastRenderedPageBreak/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w w:val="134"/>
          <w:sz w:val="22"/>
          <w:szCs w:val="22"/>
        </w:rPr>
        <w:t>/home/john</w:t>
      </w:r>
      <w:r>
        <w:rPr>
          <w:spacing w:val="-13"/>
          <w:w w:val="1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start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"prefix".</w:t>
      </w:r>
    </w:p>
    <w:p w:rsidR="007F2B89" w:rsidRDefault="007F2B89">
      <w:pPr>
        <w:spacing w:before="3" w:line="220" w:lineRule="exact"/>
        <w:rPr>
          <w:sz w:val="22"/>
          <w:szCs w:val="22"/>
        </w:rPr>
      </w:pPr>
    </w:p>
    <w:p w:rsidR="007F2B89" w:rsidRDefault="0076227F">
      <w:pPr>
        <w:spacing w:before="31"/>
        <w:ind w:left="222"/>
        <w:rPr>
          <w:rFonts w:ascii="Arial" w:eastAsia="Arial" w:hAnsi="Arial" w:cs="Arial"/>
          <w:sz w:val="22"/>
          <w:szCs w:val="22"/>
        </w:rPr>
      </w:pPr>
      <w:r>
        <w:rPr>
          <w:w w:val="137"/>
          <w:sz w:val="22"/>
          <w:szCs w:val="22"/>
        </w:rPr>
        <w:t xml:space="preserve">find </w:t>
      </w:r>
      <w:r>
        <w:rPr>
          <w:spacing w:val="37"/>
          <w:w w:val="137"/>
          <w:sz w:val="22"/>
          <w:szCs w:val="22"/>
        </w:rPr>
        <w:t xml:space="preserve"> </w:t>
      </w:r>
      <w:r>
        <w:rPr>
          <w:w w:val="137"/>
          <w:sz w:val="22"/>
          <w:szCs w:val="22"/>
        </w:rPr>
        <w:t>/home</w:t>
      </w:r>
      <w:r>
        <w:rPr>
          <w:spacing w:val="-23"/>
          <w:w w:val="137"/>
          <w:sz w:val="22"/>
          <w:szCs w:val="22"/>
        </w:rPr>
        <w:t xml:space="preserve"> </w:t>
      </w:r>
      <w:r>
        <w:rPr>
          <w:w w:val="162"/>
          <w:sz w:val="22"/>
          <w:szCs w:val="22"/>
        </w:rPr>
        <w:t>-size</w:t>
      </w:r>
      <w:r>
        <w:rPr>
          <w:spacing w:val="46"/>
          <w:w w:val="162"/>
          <w:sz w:val="22"/>
          <w:szCs w:val="22"/>
        </w:rPr>
        <w:t xml:space="preserve"> </w:t>
      </w:r>
      <w:r>
        <w:rPr>
          <w:sz w:val="22"/>
          <w:szCs w:val="22"/>
        </w:rPr>
        <w:t xml:space="preserve">+100M                       </w:t>
      </w:r>
      <w:r>
        <w:rPr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larger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100MB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/home</w:t>
      </w:r>
    </w:p>
    <w:p w:rsidR="007F2B89" w:rsidRDefault="007F2B89">
      <w:pPr>
        <w:spacing w:line="200" w:lineRule="exact"/>
      </w:pPr>
    </w:p>
    <w:p w:rsidR="007F2B89" w:rsidRDefault="007F2B89">
      <w:pPr>
        <w:spacing w:line="260" w:lineRule="exact"/>
        <w:rPr>
          <w:sz w:val="26"/>
          <w:szCs w:val="26"/>
        </w:rPr>
      </w:pPr>
    </w:p>
    <w:p w:rsidR="008B37CC" w:rsidRDefault="008B37CC">
      <w:pPr>
        <w:spacing w:line="460" w:lineRule="exact"/>
        <w:ind w:left="3628" w:right="3651"/>
        <w:jc w:val="center"/>
        <w:rPr>
          <w:rFonts w:ascii="Impact" w:eastAsia="Impact" w:hAnsi="Impact" w:cs="Impact"/>
          <w:color w:val="063762"/>
          <w:position w:val="-1"/>
          <w:sz w:val="40"/>
          <w:szCs w:val="40"/>
        </w:rPr>
      </w:pPr>
    </w:p>
    <w:p w:rsidR="007F2B89" w:rsidRDefault="00BB0DB7">
      <w:pPr>
        <w:spacing w:line="460" w:lineRule="exact"/>
        <w:ind w:left="3628" w:right="3651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56" style="position:absolute;left:0;text-align:left;margin-left:56.85pt;margin-top:659.1pt;width:478.8pt;height:34.4pt;z-index:-251654656;mso-position-horizontal-relative:page;mso-position-vertical-relative:page" coordorigin="1137,13182" coordsize="9576,688">
            <v:shape id="_x0000_s2057" style="position:absolute;left:1137;top:13182;width:9576;height:688" coordorigin="1137,13182" coordsize="9576,688" path="m1137,13182r9576,l10713,13870r-9576,l1137,13182xe" fillcolor="#d0dfe2" stroked="f">
              <v:path arrowok="t"/>
            </v:shape>
            <w10:wrap anchorx="page" anchory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12</w:t>
      </w:r>
      <w:r w:rsidR="0076227F">
        <w:rPr>
          <w:rFonts w:ascii="Impact" w:eastAsia="Impact" w:hAnsi="Impact" w:cs="Impact"/>
          <w:color w:val="063762"/>
          <w:spacing w:val="-4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SSH</w:t>
      </w:r>
      <w:r w:rsidR="0076227F">
        <w:rPr>
          <w:rFonts w:ascii="Impact" w:eastAsia="Impact" w:hAnsi="Impact" w:cs="Impact"/>
          <w:color w:val="063762"/>
          <w:spacing w:val="-6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LOGINS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8B37CC" w:rsidRDefault="008B37CC">
      <w:pPr>
        <w:ind w:left="222"/>
        <w:rPr>
          <w:w w:val="144"/>
          <w:sz w:val="22"/>
          <w:szCs w:val="22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44"/>
          <w:sz w:val="22"/>
          <w:szCs w:val="22"/>
        </w:rPr>
        <w:t>ssh</w:t>
      </w:r>
      <w:r>
        <w:rPr>
          <w:spacing w:val="53"/>
          <w:w w:val="144"/>
          <w:sz w:val="22"/>
          <w:szCs w:val="22"/>
        </w:rPr>
        <w:t xml:space="preserve"> </w:t>
      </w:r>
      <w:r>
        <w:rPr>
          <w:w w:val="144"/>
          <w:sz w:val="22"/>
          <w:szCs w:val="22"/>
        </w:rPr>
        <w:t xml:space="preserve">host                                        </w:t>
      </w:r>
      <w:r>
        <w:rPr>
          <w:spacing w:val="22"/>
          <w:w w:val="1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Connect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>host</w:t>
      </w:r>
      <w:r>
        <w:rPr>
          <w:spacing w:val="-19"/>
          <w:w w:val="1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local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username.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space="720"/>
        </w:sectPr>
      </w:pPr>
      <w:r>
        <w:rPr>
          <w:w w:val="136"/>
          <w:sz w:val="22"/>
          <w:szCs w:val="22"/>
        </w:rPr>
        <w:t xml:space="preserve">ssh </w:t>
      </w:r>
      <w:r>
        <w:rPr>
          <w:spacing w:val="5"/>
          <w:w w:val="136"/>
          <w:sz w:val="22"/>
          <w:szCs w:val="22"/>
        </w:rPr>
        <w:t xml:space="preserve"> </w:t>
      </w:r>
      <w:hyperlink r:id="rId11">
        <w:r>
          <w:rPr>
            <w:w w:val="136"/>
            <w:sz w:val="22"/>
            <w:szCs w:val="22"/>
          </w:rPr>
          <w:t xml:space="preserve">user@host                                </w:t>
        </w:r>
        <w:r>
          <w:rPr>
            <w:spacing w:val="54"/>
            <w:w w:val="136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#</w:t>
        </w:r>
        <w:r>
          <w:rPr>
            <w:rFonts w:ascii="Arial" w:eastAsia="Arial" w:hAnsi="Arial" w:cs="Arial"/>
            <w:spacing w:val="-1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Connect</w:t>
        </w:r>
        <w:r>
          <w:rPr>
            <w:rFonts w:ascii="Arial" w:eastAsia="Arial" w:hAnsi="Arial" w:cs="Arial"/>
            <w:spacing w:val="-8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to</w:t>
        </w:r>
        <w:r>
          <w:rPr>
            <w:rFonts w:ascii="Arial" w:eastAsia="Arial" w:hAnsi="Arial" w:cs="Arial"/>
            <w:spacing w:val="-1"/>
            <w:sz w:val="22"/>
            <w:szCs w:val="22"/>
          </w:rPr>
          <w:t xml:space="preserve"> </w:t>
        </w:r>
        <w:r>
          <w:rPr>
            <w:w w:val="146"/>
            <w:sz w:val="22"/>
            <w:szCs w:val="22"/>
          </w:rPr>
          <w:t>host</w:t>
        </w:r>
        <w:r>
          <w:rPr>
            <w:spacing w:val="-19"/>
            <w:w w:val="146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as</w:t>
        </w:r>
        <w:r>
          <w:rPr>
            <w:rFonts w:ascii="Arial" w:eastAsia="Arial" w:hAnsi="Arial" w:cs="Arial"/>
            <w:spacing w:val="-2"/>
            <w:sz w:val="22"/>
            <w:szCs w:val="22"/>
          </w:rPr>
          <w:t xml:space="preserve"> </w:t>
        </w:r>
        <w:r>
          <w:rPr>
            <w:w w:val="147"/>
            <w:sz w:val="22"/>
            <w:szCs w:val="22"/>
          </w:rPr>
          <w:t>user</w:t>
        </w:r>
      </w:hyperlink>
    </w:p>
    <w:p w:rsidR="007F2B89" w:rsidRDefault="0076227F">
      <w:pPr>
        <w:spacing w:before="81"/>
        <w:ind w:left="222"/>
        <w:rPr>
          <w:sz w:val="22"/>
          <w:szCs w:val="22"/>
        </w:rPr>
      </w:pPr>
      <w:r>
        <w:rPr>
          <w:w w:val="142"/>
          <w:sz w:val="22"/>
          <w:szCs w:val="22"/>
        </w:rPr>
        <w:lastRenderedPageBreak/>
        <w:t>ssh</w:t>
      </w:r>
      <w:r>
        <w:rPr>
          <w:spacing w:val="60"/>
          <w:w w:val="142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>-p</w:t>
      </w:r>
      <w:r>
        <w:rPr>
          <w:spacing w:val="64"/>
          <w:w w:val="142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 xml:space="preserve">port </w:t>
      </w:r>
      <w:r>
        <w:rPr>
          <w:spacing w:val="14"/>
          <w:w w:val="142"/>
          <w:sz w:val="22"/>
          <w:szCs w:val="22"/>
        </w:rPr>
        <w:t xml:space="preserve"> </w:t>
      </w:r>
      <w:hyperlink r:id="rId12">
        <w:r>
          <w:rPr>
            <w:w w:val="142"/>
            <w:sz w:val="22"/>
            <w:szCs w:val="22"/>
          </w:rPr>
          <w:t xml:space="preserve">user@host                </w:t>
        </w:r>
        <w:r>
          <w:rPr>
            <w:spacing w:val="62"/>
            <w:w w:val="142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#</w:t>
        </w:r>
        <w:r>
          <w:rPr>
            <w:rFonts w:ascii="Arial" w:eastAsia="Arial" w:hAnsi="Arial" w:cs="Arial"/>
            <w:spacing w:val="-1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Connect</w:t>
        </w:r>
        <w:r>
          <w:rPr>
            <w:rFonts w:ascii="Arial" w:eastAsia="Arial" w:hAnsi="Arial" w:cs="Arial"/>
            <w:spacing w:val="-8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to</w:t>
        </w:r>
        <w:r>
          <w:rPr>
            <w:rFonts w:ascii="Arial" w:eastAsia="Arial" w:hAnsi="Arial" w:cs="Arial"/>
            <w:spacing w:val="-1"/>
            <w:sz w:val="22"/>
            <w:szCs w:val="22"/>
          </w:rPr>
          <w:t xml:space="preserve"> </w:t>
        </w:r>
        <w:r>
          <w:rPr>
            <w:w w:val="146"/>
            <w:sz w:val="22"/>
            <w:szCs w:val="22"/>
          </w:rPr>
          <w:t>host</w:t>
        </w:r>
        <w:r>
          <w:rPr>
            <w:spacing w:val="-19"/>
            <w:w w:val="146"/>
            <w:sz w:val="22"/>
            <w:szCs w:val="22"/>
          </w:rPr>
          <w:t xml:space="preserve"> </w:t>
        </w:r>
        <w:r>
          <w:rPr>
            <w:rFonts w:ascii="Arial" w:eastAsia="Arial" w:hAnsi="Arial" w:cs="Arial"/>
            <w:sz w:val="22"/>
            <w:szCs w:val="22"/>
          </w:rPr>
          <w:t>using</w:t>
        </w:r>
        <w:r>
          <w:rPr>
            <w:rFonts w:ascii="Arial" w:eastAsia="Arial" w:hAnsi="Arial" w:cs="Arial"/>
            <w:spacing w:val="-5"/>
            <w:sz w:val="22"/>
            <w:szCs w:val="22"/>
          </w:rPr>
          <w:t xml:space="preserve"> </w:t>
        </w:r>
        <w:r>
          <w:rPr>
            <w:w w:val="152"/>
            <w:sz w:val="22"/>
            <w:szCs w:val="22"/>
          </w:rPr>
          <w:t>port</w:t>
        </w:r>
      </w:hyperlink>
    </w:p>
    <w:p w:rsidR="007F2B89" w:rsidRDefault="007F2B89">
      <w:pPr>
        <w:spacing w:line="200" w:lineRule="exact"/>
      </w:pPr>
    </w:p>
    <w:p w:rsidR="007F2B89" w:rsidRDefault="007F2B89">
      <w:pPr>
        <w:spacing w:line="260" w:lineRule="exact"/>
        <w:rPr>
          <w:sz w:val="26"/>
          <w:szCs w:val="26"/>
        </w:rPr>
      </w:pPr>
    </w:p>
    <w:p w:rsidR="007F2B89" w:rsidRDefault="00BB0DB7">
      <w:pPr>
        <w:spacing w:line="460" w:lineRule="exact"/>
        <w:ind w:left="3329" w:right="3339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54" style="position:absolute;left:0;text-align:left;margin-left:56.85pt;margin-top:72.55pt;width:479.55pt;height:34.4pt;z-index:-251653632;mso-position-horizontal-relative:page;mso-position-vertical-relative:page" coordorigin="1137,1451" coordsize="9591,688">
            <v:shape id="_x0000_s2055" style="position:absolute;left:1137;top:1451;width:9591;height:688" coordorigin="1137,1451" coordsize="9591,688" path="m1137,1451r9591,l10728,2140r-9591,l1137,1451xe" fillcolor="#d0dfe2" stroked="f">
              <v:path arrowok="t"/>
            </v:shape>
            <w10:wrap anchorx="page" anchory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13</w:t>
      </w:r>
      <w:r w:rsidR="0076227F">
        <w:rPr>
          <w:rFonts w:ascii="Impact" w:eastAsia="Impact" w:hAnsi="Impact" w:cs="Impact"/>
          <w:color w:val="063762"/>
          <w:spacing w:val="-4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FILE</w:t>
      </w:r>
      <w:r w:rsidR="0076227F">
        <w:rPr>
          <w:rFonts w:ascii="Impact" w:eastAsia="Impact" w:hAnsi="Impact" w:cs="Impact"/>
          <w:color w:val="063762"/>
          <w:spacing w:val="-6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TRANSFERS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ind w:left="183" w:right="371"/>
        <w:jc w:val="center"/>
        <w:rPr>
          <w:rFonts w:ascii="Arial" w:eastAsia="Arial" w:hAnsi="Arial" w:cs="Arial"/>
          <w:sz w:val="22"/>
          <w:szCs w:val="22"/>
        </w:rPr>
      </w:pPr>
      <w:r>
        <w:rPr>
          <w:w w:val="137"/>
          <w:sz w:val="22"/>
          <w:szCs w:val="22"/>
        </w:rPr>
        <w:t>scp</w:t>
      </w:r>
      <w:r>
        <w:rPr>
          <w:spacing w:val="60"/>
          <w:w w:val="137"/>
          <w:sz w:val="22"/>
          <w:szCs w:val="22"/>
        </w:rPr>
        <w:t xml:space="preserve"> </w:t>
      </w:r>
      <w:r>
        <w:rPr>
          <w:w w:val="174"/>
          <w:sz w:val="22"/>
          <w:szCs w:val="22"/>
        </w:rPr>
        <w:t xml:space="preserve">file.txt </w:t>
      </w:r>
      <w:r>
        <w:rPr>
          <w:spacing w:val="7"/>
          <w:w w:val="174"/>
          <w:sz w:val="22"/>
          <w:szCs w:val="22"/>
        </w:rPr>
        <w:t xml:space="preserve"> </w:t>
      </w:r>
      <w:r>
        <w:rPr>
          <w:w w:val="174"/>
          <w:sz w:val="22"/>
          <w:szCs w:val="22"/>
        </w:rPr>
        <w:t xml:space="preserve">server:/tmp          </w:t>
      </w:r>
      <w:r>
        <w:rPr>
          <w:spacing w:val="19"/>
          <w:w w:val="17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Secure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copy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85"/>
          <w:sz w:val="22"/>
          <w:szCs w:val="22"/>
        </w:rPr>
        <w:t>file.txt</w:t>
      </w:r>
      <w:r>
        <w:rPr>
          <w:spacing w:val="33"/>
          <w:w w:val="18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/tmp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folder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on</w:t>
      </w:r>
    </w:p>
    <w:p w:rsidR="007F2B89" w:rsidRDefault="0076227F">
      <w:pPr>
        <w:spacing w:before="46"/>
        <w:ind w:left="4749" w:right="4190"/>
        <w:jc w:val="center"/>
        <w:rPr>
          <w:sz w:val="22"/>
          <w:szCs w:val="22"/>
        </w:rPr>
      </w:pPr>
      <w:r>
        <w:rPr>
          <w:w w:val="150"/>
          <w:sz w:val="22"/>
          <w:szCs w:val="22"/>
        </w:rPr>
        <w:t>server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37"/>
          <w:sz w:val="22"/>
          <w:szCs w:val="22"/>
        </w:rPr>
        <w:t>scp</w:t>
      </w:r>
      <w:r>
        <w:rPr>
          <w:spacing w:val="60"/>
          <w:w w:val="137"/>
          <w:sz w:val="22"/>
          <w:szCs w:val="22"/>
        </w:rPr>
        <w:t xml:space="preserve"> </w:t>
      </w:r>
      <w:r>
        <w:rPr>
          <w:w w:val="137"/>
          <w:sz w:val="22"/>
          <w:szCs w:val="22"/>
        </w:rPr>
        <w:t xml:space="preserve">server:/var/www/*.html </w:t>
      </w:r>
      <w:r>
        <w:rPr>
          <w:spacing w:val="47"/>
          <w:w w:val="137"/>
          <w:sz w:val="22"/>
          <w:szCs w:val="22"/>
        </w:rPr>
        <w:t xml:space="preserve"> </w:t>
      </w:r>
      <w:r>
        <w:rPr>
          <w:w w:val="137"/>
          <w:sz w:val="22"/>
          <w:szCs w:val="22"/>
        </w:rPr>
        <w:t xml:space="preserve">/tmp   </w:t>
      </w:r>
      <w:r>
        <w:rPr>
          <w:spacing w:val="71"/>
          <w:w w:val="1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Copy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>*.html</w:t>
      </w:r>
      <w:r>
        <w:rPr>
          <w:spacing w:val="-17"/>
          <w:w w:val="1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w w:val="150"/>
          <w:sz w:val="22"/>
          <w:szCs w:val="22"/>
        </w:rPr>
        <w:t>server</w:t>
      </w:r>
      <w:r>
        <w:rPr>
          <w:spacing w:val="-22"/>
          <w:w w:val="1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local</w:t>
      </w:r>
    </w:p>
    <w:p w:rsidR="007F2B89" w:rsidRDefault="0076227F">
      <w:pPr>
        <w:spacing w:before="45"/>
        <w:ind w:left="4749" w:right="390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/tmp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w w:val="99"/>
          <w:sz w:val="22"/>
          <w:szCs w:val="22"/>
        </w:rPr>
        <w:t>older.</w:t>
      </w:r>
    </w:p>
    <w:p w:rsidR="007F2B89" w:rsidRDefault="007F2B89">
      <w:pPr>
        <w:spacing w:before="16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60"/>
          <w:sz w:val="22"/>
          <w:szCs w:val="22"/>
        </w:rPr>
        <w:t>scp</w:t>
      </w:r>
      <w:r>
        <w:rPr>
          <w:spacing w:val="-20"/>
          <w:w w:val="160"/>
          <w:sz w:val="22"/>
          <w:szCs w:val="22"/>
        </w:rPr>
        <w:t xml:space="preserve"> </w:t>
      </w:r>
      <w:r>
        <w:rPr>
          <w:w w:val="160"/>
          <w:sz w:val="22"/>
          <w:szCs w:val="22"/>
        </w:rPr>
        <w:t>-r</w:t>
      </w:r>
      <w:r>
        <w:rPr>
          <w:spacing w:val="81"/>
          <w:w w:val="160"/>
          <w:sz w:val="22"/>
          <w:szCs w:val="22"/>
        </w:rPr>
        <w:t xml:space="preserve"> </w:t>
      </w:r>
      <w:r>
        <w:rPr>
          <w:w w:val="134"/>
          <w:sz w:val="22"/>
          <w:szCs w:val="22"/>
        </w:rPr>
        <w:t xml:space="preserve">server:/var/www </w:t>
      </w:r>
      <w:r>
        <w:rPr>
          <w:spacing w:val="17"/>
          <w:w w:val="134"/>
          <w:sz w:val="22"/>
          <w:szCs w:val="22"/>
        </w:rPr>
        <w:t xml:space="preserve"> </w:t>
      </w:r>
      <w:r>
        <w:rPr>
          <w:w w:val="134"/>
          <w:sz w:val="22"/>
          <w:szCs w:val="22"/>
        </w:rPr>
        <w:t xml:space="preserve">/tmp           </w:t>
      </w:r>
      <w:r>
        <w:rPr>
          <w:spacing w:val="40"/>
          <w:w w:val="1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Copy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directories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recursively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</w:p>
    <w:p w:rsidR="007F2B89" w:rsidRDefault="0076227F">
      <w:pPr>
        <w:spacing w:before="45"/>
        <w:ind w:left="4785"/>
        <w:rPr>
          <w:rFonts w:ascii="Arial" w:eastAsia="Arial" w:hAnsi="Arial" w:cs="Arial"/>
          <w:sz w:val="22"/>
          <w:szCs w:val="22"/>
        </w:rPr>
      </w:pPr>
      <w:r>
        <w:rPr>
          <w:w w:val="150"/>
          <w:sz w:val="22"/>
          <w:szCs w:val="22"/>
        </w:rPr>
        <w:t>server</w:t>
      </w:r>
      <w:r>
        <w:rPr>
          <w:spacing w:val="-22"/>
          <w:w w:val="1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system's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/tmp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folder.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sz w:val="22"/>
          <w:szCs w:val="22"/>
        </w:rPr>
      </w:pPr>
      <w:r>
        <w:rPr>
          <w:w w:val="140"/>
          <w:sz w:val="22"/>
          <w:szCs w:val="22"/>
        </w:rPr>
        <w:t>rsync</w:t>
      </w:r>
      <w:r>
        <w:rPr>
          <w:spacing w:val="63"/>
          <w:w w:val="140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 xml:space="preserve">-a </w:t>
      </w:r>
      <w:r>
        <w:rPr>
          <w:spacing w:val="10"/>
          <w:w w:val="140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>/home</w:t>
      </w:r>
      <w:r>
        <w:rPr>
          <w:spacing w:val="-41"/>
          <w:w w:val="140"/>
          <w:sz w:val="22"/>
          <w:szCs w:val="22"/>
        </w:rPr>
        <w:t xml:space="preserve"> </w:t>
      </w:r>
      <w:r>
        <w:rPr>
          <w:w w:val="140"/>
          <w:sz w:val="22"/>
          <w:szCs w:val="22"/>
        </w:rPr>
        <w:t xml:space="preserve">/backups/                </w:t>
      </w:r>
      <w:r>
        <w:rPr>
          <w:spacing w:val="48"/>
          <w:w w:val="1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Synchronize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/home</w:t>
      </w:r>
      <w:r>
        <w:rPr>
          <w:spacing w:val="-6"/>
          <w:w w:val="1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to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w w:val="131"/>
          <w:sz w:val="22"/>
          <w:szCs w:val="22"/>
        </w:rPr>
        <w:t>/backups/home</w:t>
      </w:r>
    </w:p>
    <w:p w:rsidR="007F2B89" w:rsidRDefault="007F2B89">
      <w:pPr>
        <w:spacing w:before="3" w:line="220" w:lineRule="exact"/>
        <w:rPr>
          <w:sz w:val="22"/>
          <w:szCs w:val="22"/>
        </w:rPr>
        <w:sectPr w:rsidR="007F2B89">
          <w:pgSz w:w="11880" w:h="16820"/>
          <w:pgMar w:top="760" w:right="1040" w:bottom="280" w:left="1020" w:header="0" w:footer="679" w:gutter="0"/>
          <w:cols w:space="720"/>
        </w:sectPr>
      </w:pPr>
    </w:p>
    <w:p w:rsidR="007F2B89" w:rsidRDefault="0076227F">
      <w:pPr>
        <w:spacing w:before="32"/>
        <w:ind w:left="222" w:right="-54"/>
        <w:rPr>
          <w:sz w:val="22"/>
          <w:szCs w:val="22"/>
        </w:rPr>
      </w:pPr>
      <w:r>
        <w:rPr>
          <w:w w:val="132"/>
          <w:sz w:val="22"/>
          <w:szCs w:val="22"/>
        </w:rPr>
        <w:lastRenderedPageBreak/>
        <w:t xml:space="preserve">rsync </w:t>
      </w:r>
      <w:r>
        <w:rPr>
          <w:spacing w:val="33"/>
          <w:w w:val="132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 xml:space="preserve">-avz </w:t>
      </w:r>
      <w:r>
        <w:rPr>
          <w:spacing w:val="28"/>
          <w:w w:val="132"/>
          <w:sz w:val="22"/>
          <w:szCs w:val="22"/>
        </w:rPr>
        <w:t xml:space="preserve"> </w:t>
      </w:r>
      <w:r>
        <w:rPr>
          <w:w w:val="132"/>
          <w:sz w:val="22"/>
          <w:szCs w:val="22"/>
        </w:rPr>
        <w:t>/home</w:t>
      </w:r>
    </w:p>
    <w:p w:rsidR="007F2B89" w:rsidRDefault="0076227F">
      <w:pPr>
        <w:spacing w:before="46"/>
        <w:ind w:left="222" w:right="-54"/>
        <w:rPr>
          <w:sz w:val="22"/>
          <w:szCs w:val="22"/>
        </w:rPr>
      </w:pPr>
      <w:r>
        <w:rPr>
          <w:w w:val="149"/>
          <w:sz w:val="22"/>
          <w:szCs w:val="22"/>
        </w:rPr>
        <w:t>server:/backups/</w:t>
      </w:r>
    </w:p>
    <w:p w:rsidR="007F2B89" w:rsidRDefault="0076227F">
      <w:pPr>
        <w:spacing w:before="31"/>
        <w:rPr>
          <w:rFonts w:ascii="Arial" w:eastAsia="Arial" w:hAnsi="Arial" w:cs="Arial"/>
          <w:sz w:val="22"/>
          <w:szCs w:val="22"/>
        </w:rPr>
      </w:pPr>
      <w:r>
        <w:br w:type="column"/>
      </w:r>
      <w:r>
        <w:rPr>
          <w:rFonts w:ascii="Arial" w:eastAsia="Arial" w:hAnsi="Arial" w:cs="Arial"/>
          <w:sz w:val="22"/>
          <w:szCs w:val="22"/>
        </w:rPr>
        <w:lastRenderedPageBreak/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Synchronize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files/directories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between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local</w:t>
      </w:r>
    </w:p>
    <w:p w:rsidR="007F2B89" w:rsidRDefault="0076227F">
      <w:pPr>
        <w:spacing w:before="46"/>
        <w:rPr>
          <w:rFonts w:ascii="Arial" w:eastAsia="Arial" w:hAnsi="Arial" w:cs="Arial"/>
          <w:sz w:val="22"/>
          <w:szCs w:val="22"/>
        </w:rPr>
        <w:sectPr w:rsidR="007F2B89">
          <w:type w:val="continuous"/>
          <w:pgSz w:w="11880" w:h="16820"/>
          <w:pgMar w:top="1580" w:right="1040" w:bottom="0" w:left="1020" w:header="720" w:footer="720" w:gutter="0"/>
          <w:cols w:num="2" w:space="720" w:equalWidth="0">
            <w:col w:w="2377" w:space="2408"/>
            <w:col w:w="5035"/>
          </w:cols>
        </w:sectPr>
      </w:pP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remote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system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compression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enabled</w:t>
      </w:r>
    </w:p>
    <w:p w:rsidR="007F2B89" w:rsidRDefault="007F2B89">
      <w:pPr>
        <w:spacing w:before="9" w:line="180" w:lineRule="exact"/>
        <w:rPr>
          <w:sz w:val="18"/>
          <w:szCs w:val="18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3628" w:right="3644"/>
        <w:jc w:val="center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52" style="position:absolute;left:0;text-align:left;margin-left:56.85pt;margin-top:-5.2pt;width:478.8pt;height:34.4pt;z-index:-251652608;mso-position-horizontal-relative:page" coordorigin="1137,-104" coordsize="9576,688">
            <v:shape id="_x0000_s2053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14</w:t>
      </w:r>
      <w:r w:rsidR="0076227F">
        <w:rPr>
          <w:rFonts w:ascii="Impact" w:eastAsia="Impact" w:hAnsi="Impact" w:cs="Impact"/>
          <w:color w:val="063762"/>
          <w:spacing w:val="-4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DISK</w:t>
      </w:r>
      <w:r w:rsidR="0076227F">
        <w:rPr>
          <w:rFonts w:ascii="Impact" w:eastAsia="Impact" w:hAnsi="Impact" w:cs="Impact"/>
          <w:color w:val="063762"/>
          <w:spacing w:val="-8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w w:val="99"/>
          <w:position w:val="-1"/>
          <w:sz w:val="40"/>
          <w:szCs w:val="40"/>
        </w:rPr>
        <w:t>USAGE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spacing w:line="480" w:lineRule="auto"/>
        <w:ind w:left="222" w:right="240"/>
        <w:jc w:val="both"/>
        <w:rPr>
          <w:rFonts w:ascii="Arial" w:eastAsia="Arial" w:hAnsi="Arial" w:cs="Arial"/>
          <w:sz w:val="22"/>
          <w:szCs w:val="22"/>
        </w:rPr>
      </w:pPr>
      <w:r>
        <w:rPr>
          <w:w w:val="146"/>
          <w:sz w:val="22"/>
          <w:szCs w:val="22"/>
        </w:rPr>
        <w:t>df</w:t>
      </w:r>
      <w:r>
        <w:rPr>
          <w:spacing w:val="55"/>
          <w:w w:val="146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 xml:space="preserve">-h                                         </w:t>
      </w:r>
      <w:r>
        <w:rPr>
          <w:spacing w:val="68"/>
          <w:w w:val="1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free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space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mounted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filesystems </w:t>
      </w:r>
      <w:r>
        <w:rPr>
          <w:w w:val="173"/>
          <w:sz w:val="22"/>
          <w:szCs w:val="22"/>
        </w:rPr>
        <w:t>df</w:t>
      </w:r>
      <w:r>
        <w:rPr>
          <w:spacing w:val="-10"/>
          <w:w w:val="173"/>
          <w:sz w:val="22"/>
          <w:szCs w:val="22"/>
        </w:rPr>
        <w:t xml:space="preserve"> </w:t>
      </w:r>
      <w:r>
        <w:rPr>
          <w:w w:val="173"/>
          <w:sz w:val="22"/>
          <w:szCs w:val="22"/>
        </w:rPr>
        <w:t xml:space="preserve">-i                                   </w:t>
      </w:r>
      <w:r>
        <w:rPr>
          <w:spacing w:val="52"/>
          <w:w w:val="17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free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inodes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mounted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filesystems </w:t>
      </w:r>
      <w:r>
        <w:rPr>
          <w:w w:val="176"/>
          <w:sz w:val="22"/>
          <w:szCs w:val="22"/>
        </w:rPr>
        <w:t>fdisk</w:t>
      </w:r>
      <w:r>
        <w:rPr>
          <w:spacing w:val="-63"/>
          <w:w w:val="176"/>
          <w:sz w:val="22"/>
          <w:szCs w:val="22"/>
        </w:rPr>
        <w:t xml:space="preserve"> </w:t>
      </w:r>
      <w:r>
        <w:rPr>
          <w:w w:val="176"/>
          <w:sz w:val="22"/>
          <w:szCs w:val="22"/>
        </w:rPr>
        <w:t xml:space="preserve">-l                              </w:t>
      </w:r>
      <w:r>
        <w:rPr>
          <w:spacing w:val="68"/>
          <w:w w:val="17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disks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partitions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sizes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types</w:t>
      </w:r>
    </w:p>
    <w:p w:rsidR="007F2B89" w:rsidRDefault="0076227F">
      <w:pPr>
        <w:spacing w:before="7" w:line="282" w:lineRule="auto"/>
        <w:ind w:left="4336" w:right="655" w:hanging="4115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du  </w:t>
      </w:r>
      <w:r>
        <w:rPr>
          <w:spacing w:val="18"/>
          <w:sz w:val="22"/>
          <w:szCs w:val="22"/>
        </w:rPr>
        <w:t xml:space="preserve"> </w:t>
      </w:r>
      <w:r>
        <w:rPr>
          <w:w w:val="143"/>
          <w:sz w:val="22"/>
          <w:szCs w:val="22"/>
        </w:rPr>
        <w:t xml:space="preserve">-ah                                         </w:t>
      </w:r>
      <w:r>
        <w:rPr>
          <w:spacing w:val="4"/>
          <w:w w:val="1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usage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directories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 human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readable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format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 w:right="647"/>
        <w:jc w:val="both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du  </w:t>
      </w:r>
      <w:r>
        <w:rPr>
          <w:spacing w:val="18"/>
          <w:sz w:val="22"/>
          <w:szCs w:val="22"/>
        </w:rPr>
        <w:t xml:space="preserve"> </w:t>
      </w:r>
      <w:r>
        <w:rPr>
          <w:w w:val="150"/>
          <w:sz w:val="22"/>
          <w:szCs w:val="22"/>
        </w:rPr>
        <w:t xml:space="preserve">-sh                                       </w:t>
      </w:r>
      <w:r>
        <w:rPr>
          <w:spacing w:val="7"/>
          <w:w w:val="1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total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usage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</w:p>
    <w:p w:rsidR="007F2B89" w:rsidRDefault="007F2B89">
      <w:pPr>
        <w:spacing w:before="9" w:line="180" w:lineRule="exact"/>
        <w:rPr>
          <w:sz w:val="18"/>
          <w:szCs w:val="18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BB0DB7">
      <w:pPr>
        <w:spacing w:line="460" w:lineRule="exact"/>
        <w:ind w:left="2736"/>
        <w:rPr>
          <w:rFonts w:ascii="Impact" w:eastAsia="Impact" w:hAnsi="Impact" w:cs="Impact"/>
          <w:sz w:val="40"/>
          <w:szCs w:val="40"/>
        </w:rPr>
      </w:pPr>
      <w:r w:rsidRPr="00BB0DB7">
        <w:pict>
          <v:group id="_x0000_s2050" style="position:absolute;left:0;text-align:left;margin-left:56.85pt;margin-top:-5.2pt;width:478.8pt;height:34.4pt;z-index:-251651584;mso-position-horizontal-relative:page" coordorigin="1137,-104" coordsize="9576,688">
            <v:shape id="_x0000_s2051" style="position:absolute;left:1137;top:-104;width:9576;height:688" coordorigin="1137,-104" coordsize="9576,688" path="m1137,-104r9576,l10713,585r-9576,l1137,-104xe" fillcolor="#d0dfe2" stroked="f">
              <v:path arrowok="t"/>
            </v:shape>
            <w10:wrap anchorx="page"/>
          </v:group>
        </w:pic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15</w:t>
      </w:r>
      <w:r w:rsidR="0076227F">
        <w:rPr>
          <w:rFonts w:ascii="Impact" w:eastAsia="Impact" w:hAnsi="Impact" w:cs="Impact"/>
          <w:color w:val="063762"/>
          <w:spacing w:val="-4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-</w:t>
      </w:r>
      <w:r w:rsidR="0076227F">
        <w:rPr>
          <w:rFonts w:ascii="Impact" w:eastAsia="Impact" w:hAnsi="Impact" w:cs="Impact"/>
          <w:color w:val="063762"/>
          <w:spacing w:val="-1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DIRECTORY</w:t>
      </w:r>
      <w:r w:rsidR="0076227F">
        <w:rPr>
          <w:rFonts w:ascii="Impact" w:eastAsia="Impact" w:hAnsi="Impact" w:cs="Impact"/>
          <w:color w:val="063762"/>
          <w:spacing w:val="-17"/>
          <w:position w:val="-1"/>
          <w:sz w:val="40"/>
          <w:szCs w:val="40"/>
        </w:rPr>
        <w:t xml:space="preserve"> </w:t>
      </w:r>
      <w:r w:rsidR="0076227F">
        <w:rPr>
          <w:rFonts w:ascii="Impact" w:eastAsia="Impact" w:hAnsi="Impact" w:cs="Impact"/>
          <w:color w:val="063762"/>
          <w:position w:val="-1"/>
          <w:sz w:val="40"/>
          <w:szCs w:val="40"/>
        </w:rPr>
        <w:t>NAVIGATION</w:t>
      </w:r>
    </w:p>
    <w:p w:rsidR="007F2B89" w:rsidRDefault="007F2B89">
      <w:pPr>
        <w:spacing w:before="2" w:line="100" w:lineRule="exact"/>
        <w:rPr>
          <w:sz w:val="10"/>
          <w:szCs w:val="10"/>
        </w:rPr>
      </w:pPr>
    </w:p>
    <w:p w:rsidR="007F2B89" w:rsidRDefault="007F2B89">
      <w:pPr>
        <w:spacing w:line="200" w:lineRule="exact"/>
      </w:pPr>
    </w:p>
    <w:p w:rsidR="007F2B89" w:rsidRDefault="007F2B89">
      <w:pPr>
        <w:spacing w:line="200" w:lineRule="exact"/>
      </w:pPr>
    </w:p>
    <w:p w:rsidR="007F2B89" w:rsidRDefault="0076227F">
      <w:pPr>
        <w:spacing w:line="282" w:lineRule="auto"/>
        <w:ind w:left="3783" w:right="623" w:hanging="3561"/>
        <w:rPr>
          <w:rFonts w:ascii="Arial" w:eastAsia="Arial" w:hAnsi="Arial" w:cs="Arial"/>
          <w:sz w:val="22"/>
          <w:szCs w:val="22"/>
        </w:rPr>
      </w:pPr>
      <w:r>
        <w:rPr>
          <w:w w:val="129"/>
          <w:sz w:val="22"/>
          <w:szCs w:val="22"/>
        </w:rPr>
        <w:t>cd</w:t>
      </w:r>
      <w:r>
        <w:rPr>
          <w:spacing w:val="64"/>
          <w:w w:val="129"/>
          <w:sz w:val="22"/>
          <w:szCs w:val="22"/>
        </w:rPr>
        <w:t xml:space="preserve"> </w:t>
      </w:r>
      <w:r>
        <w:rPr>
          <w:w w:val="244"/>
          <w:sz w:val="22"/>
          <w:szCs w:val="22"/>
        </w:rPr>
        <w:t xml:space="preserve">..                    </w:t>
      </w:r>
      <w:r>
        <w:rPr>
          <w:spacing w:val="70"/>
          <w:w w:val="2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level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tree.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(Change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into 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parent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directory.)</w:t>
      </w:r>
    </w:p>
    <w:p w:rsidR="007F2B89" w:rsidRDefault="007F2B89">
      <w:pPr>
        <w:spacing w:before="12" w:line="200" w:lineRule="exact"/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29"/>
          <w:sz w:val="22"/>
          <w:szCs w:val="22"/>
        </w:rPr>
        <w:t xml:space="preserve">cd                                             </w:t>
      </w:r>
      <w:r>
        <w:rPr>
          <w:spacing w:val="28"/>
          <w:w w:val="1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$HOME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</w:p>
    <w:p w:rsidR="007F2B89" w:rsidRDefault="007F2B89">
      <w:pPr>
        <w:spacing w:before="15" w:line="240" w:lineRule="exact"/>
        <w:rPr>
          <w:sz w:val="24"/>
          <w:szCs w:val="24"/>
        </w:rPr>
      </w:pPr>
    </w:p>
    <w:p w:rsidR="007F2B89" w:rsidRDefault="0076227F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w w:val="150"/>
          <w:sz w:val="22"/>
          <w:szCs w:val="22"/>
        </w:rPr>
        <w:t>cd</w:t>
      </w:r>
      <w:r>
        <w:rPr>
          <w:spacing w:val="9"/>
          <w:w w:val="150"/>
          <w:sz w:val="22"/>
          <w:szCs w:val="22"/>
        </w:rPr>
        <w:t xml:space="preserve"> </w:t>
      </w:r>
      <w:r>
        <w:rPr>
          <w:w w:val="150"/>
          <w:sz w:val="22"/>
          <w:szCs w:val="22"/>
        </w:rPr>
        <w:t xml:space="preserve">/etc                               </w:t>
      </w:r>
      <w:r>
        <w:rPr>
          <w:spacing w:val="41"/>
          <w:w w:val="1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#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Change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/etc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directory</w:t>
      </w:r>
    </w:p>
    <w:sectPr w:rsidR="007F2B89" w:rsidSect="007F2B89">
      <w:type w:val="continuous"/>
      <w:pgSz w:w="11880" w:h="16820"/>
      <w:pgMar w:top="1580" w:right="1040" w:bottom="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60B" w:rsidRDefault="00E3160B" w:rsidP="007F2B89">
      <w:r>
        <w:separator/>
      </w:r>
    </w:p>
  </w:endnote>
  <w:endnote w:type="continuationSeparator" w:id="1">
    <w:p w:rsidR="00E3160B" w:rsidRDefault="00E3160B" w:rsidP="007F2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B89" w:rsidRDefault="007F2B89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60B" w:rsidRDefault="00E3160B" w:rsidP="007F2B89">
      <w:r>
        <w:separator/>
      </w:r>
    </w:p>
  </w:footnote>
  <w:footnote w:type="continuationSeparator" w:id="1">
    <w:p w:rsidR="00E3160B" w:rsidRDefault="00E3160B" w:rsidP="007F2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503E6"/>
    <w:multiLevelType w:val="multilevel"/>
    <w:tmpl w:val="EFCA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F2B89"/>
    <w:rsid w:val="00731A4B"/>
    <w:rsid w:val="0076227F"/>
    <w:rsid w:val="007F2B89"/>
    <w:rsid w:val="008B37CC"/>
    <w:rsid w:val="009F4815"/>
    <w:rsid w:val="00BB0DB7"/>
    <w:rsid w:val="00E3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31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A4B"/>
  </w:style>
  <w:style w:type="paragraph" w:styleId="Footer">
    <w:name w:val="footer"/>
    <w:basedOn w:val="Normal"/>
    <w:link w:val="FooterChar"/>
    <w:uiPriority w:val="99"/>
    <w:semiHidden/>
    <w:unhideWhenUsed/>
    <w:rsid w:val="00731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A4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user@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ho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main.com/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ain.com/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Windows User</cp:lastModifiedBy>
  <cp:revision>3</cp:revision>
  <dcterms:created xsi:type="dcterms:W3CDTF">2018-11-19T17:16:00Z</dcterms:created>
  <dcterms:modified xsi:type="dcterms:W3CDTF">2018-11-25T05:27:00Z</dcterms:modified>
</cp:coreProperties>
</file>